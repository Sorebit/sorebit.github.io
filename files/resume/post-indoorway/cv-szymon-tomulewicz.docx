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C5F2D" w14:textId="54EE9E0C" w:rsidR="0059054B" w:rsidRPr="001A5589" w:rsidRDefault="0059054B" w:rsidP="00DD466E">
      <w:pPr>
        <w:pStyle w:val="Nagwek1"/>
        <w:tabs>
          <w:tab w:val="left" w:pos="6405"/>
        </w:tabs>
        <w:spacing w:before="0" w:after="480"/>
        <w:rPr>
          <w:rFonts w:ascii="Arial" w:hAnsi="Arial" w:cs="Arial"/>
          <w:color w:val="262262"/>
          <w:sz w:val="64"/>
          <w:szCs w:val="64"/>
        </w:rPr>
      </w:pPr>
      <w:r w:rsidRPr="001A5589">
        <w:rPr>
          <w:rFonts w:ascii="Arial" w:hAnsi="Arial" w:cs="Arial"/>
          <w:b w:val="0"/>
          <w:color w:val="262262"/>
          <w:sz w:val="64"/>
          <w:szCs w:val="64"/>
        </w:rPr>
        <w:t>Szymon Tomulewicz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3"/>
        <w:gridCol w:w="2828"/>
        <w:gridCol w:w="2275"/>
        <w:gridCol w:w="2783"/>
      </w:tblGrid>
      <w:tr w:rsidR="00C90846" w14:paraId="533C87CE" w14:textId="77777777" w:rsidTr="00F91229">
        <w:tc>
          <w:tcPr>
            <w:tcW w:w="2273" w:type="dxa"/>
          </w:tcPr>
          <w:p w14:paraId="58249F86" w14:textId="4D21E51C" w:rsidR="00C90846" w:rsidRPr="00C90846" w:rsidRDefault="00C90846" w:rsidP="00706142">
            <w:pPr>
              <w:pStyle w:val="Bezodstpw"/>
              <w:tabs>
                <w:tab w:val="left" w:pos="2552"/>
                <w:tab w:val="left" w:pos="6237"/>
              </w:tabs>
              <w:spacing w:line="360" w:lineRule="auto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  <w:lang w:val="en-US"/>
              </w:rPr>
            </w:pPr>
            <w:r w:rsidRPr="00C9084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  <w:lang w:val="en-US"/>
              </w:rPr>
              <w:t>E-mail:</w:t>
            </w:r>
          </w:p>
        </w:tc>
        <w:tc>
          <w:tcPr>
            <w:tcW w:w="2828" w:type="dxa"/>
          </w:tcPr>
          <w:p w14:paraId="1008C202" w14:textId="7945645D" w:rsidR="00C90846" w:rsidRDefault="00C90846" w:rsidP="00706142">
            <w:pPr>
              <w:pStyle w:val="Bezodstpw"/>
              <w:tabs>
                <w:tab w:val="left" w:pos="2552"/>
                <w:tab w:val="left" w:pos="6237"/>
              </w:tabs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8"/>
                <w:lang w:val="en-US"/>
              </w:rPr>
            </w:pPr>
            <w:r w:rsidRPr="001A558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tomulewicz.s@gmail.com</w:t>
            </w:r>
          </w:p>
        </w:tc>
        <w:tc>
          <w:tcPr>
            <w:tcW w:w="2275" w:type="dxa"/>
          </w:tcPr>
          <w:p w14:paraId="3B07708A" w14:textId="279C19BC" w:rsidR="00C90846" w:rsidRDefault="00C90846" w:rsidP="00706142">
            <w:pPr>
              <w:pStyle w:val="Bezodstpw"/>
              <w:tabs>
                <w:tab w:val="left" w:pos="2552"/>
                <w:tab w:val="left" w:pos="6237"/>
              </w:tabs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8"/>
                <w:lang w:val="en-US"/>
              </w:rPr>
            </w:pPr>
            <w:r w:rsidRPr="00C9084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  <w:lang w:val="en-US"/>
              </w:rPr>
              <w:t>Telephone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  <w:lang w:val="en-US"/>
              </w:rPr>
              <w:t>:</w:t>
            </w:r>
          </w:p>
        </w:tc>
        <w:tc>
          <w:tcPr>
            <w:tcW w:w="2783" w:type="dxa"/>
          </w:tcPr>
          <w:p w14:paraId="27751F3F" w14:textId="0D72C689" w:rsidR="00C90846" w:rsidRDefault="00C90846" w:rsidP="00706142">
            <w:pPr>
              <w:pStyle w:val="Bezodstpw"/>
              <w:tabs>
                <w:tab w:val="left" w:pos="2552"/>
                <w:tab w:val="left" w:pos="6237"/>
              </w:tabs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8"/>
                <w:lang w:val="en-US"/>
              </w:rPr>
            </w:pPr>
            <w:r w:rsidRPr="00706142">
              <w:rPr>
                <w:rFonts w:ascii="Arial" w:hAnsi="Arial" w:cs="Arial"/>
                <w:color w:val="404040" w:themeColor="text1" w:themeTint="BF"/>
                <w:sz w:val="20"/>
                <w:szCs w:val="18"/>
                <w:lang w:val="en-US"/>
              </w:rPr>
              <w:t>+48 601 749 585</w:t>
            </w:r>
          </w:p>
        </w:tc>
      </w:tr>
      <w:tr w:rsidR="00C90846" w14:paraId="1B5D1C98" w14:textId="77777777" w:rsidTr="00F91229">
        <w:tc>
          <w:tcPr>
            <w:tcW w:w="2273" w:type="dxa"/>
          </w:tcPr>
          <w:p w14:paraId="5432D475" w14:textId="3FE8FA7B" w:rsidR="00C90846" w:rsidRPr="00C90846" w:rsidRDefault="0015177A" w:rsidP="00706142">
            <w:pPr>
              <w:pStyle w:val="Bezodstpw"/>
              <w:tabs>
                <w:tab w:val="left" w:pos="2552"/>
                <w:tab w:val="left" w:pos="6237"/>
              </w:tabs>
              <w:spacing w:line="360" w:lineRule="auto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  <w:lang w:val="en-US"/>
              </w:rPr>
              <w:t>Location</w:t>
            </w:r>
            <w:r w:rsidR="00C90846" w:rsidRPr="00C9084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  <w:lang w:val="en-US"/>
              </w:rPr>
              <w:t>:</w:t>
            </w:r>
          </w:p>
        </w:tc>
        <w:tc>
          <w:tcPr>
            <w:tcW w:w="2828" w:type="dxa"/>
          </w:tcPr>
          <w:p w14:paraId="3D0D788D" w14:textId="512CDBAC" w:rsidR="00C90846" w:rsidRDefault="00C90846" w:rsidP="00706142">
            <w:pPr>
              <w:pStyle w:val="Bezodstpw"/>
              <w:tabs>
                <w:tab w:val="left" w:pos="2552"/>
                <w:tab w:val="left" w:pos="6237"/>
              </w:tabs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8"/>
                <w:lang w:val="en-US"/>
              </w:rPr>
            </w:pPr>
            <w:r w:rsidRPr="00706142">
              <w:rPr>
                <w:rFonts w:ascii="Arial" w:hAnsi="Arial" w:cs="Arial"/>
                <w:color w:val="404040" w:themeColor="text1" w:themeTint="BF"/>
                <w:sz w:val="20"/>
                <w:szCs w:val="18"/>
                <w:lang w:val="en-US"/>
              </w:rPr>
              <w:t>Warsaw, Poland</w:t>
            </w:r>
          </w:p>
        </w:tc>
        <w:tc>
          <w:tcPr>
            <w:tcW w:w="2275" w:type="dxa"/>
          </w:tcPr>
          <w:p w14:paraId="48D69037" w14:textId="0DC99E7F" w:rsidR="00C90846" w:rsidRDefault="00C90846" w:rsidP="00706142">
            <w:pPr>
              <w:pStyle w:val="Bezodstpw"/>
              <w:tabs>
                <w:tab w:val="left" w:pos="2552"/>
                <w:tab w:val="left" w:pos="6237"/>
              </w:tabs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8"/>
                <w:lang w:val="en-US"/>
              </w:rPr>
            </w:pPr>
            <w:r w:rsidRPr="00C9084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  <w:lang w:val="en-US"/>
              </w:rPr>
              <w:t>Date of birth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  <w:lang w:val="en-US"/>
              </w:rPr>
              <w:t>:</w:t>
            </w:r>
          </w:p>
        </w:tc>
        <w:tc>
          <w:tcPr>
            <w:tcW w:w="2783" w:type="dxa"/>
          </w:tcPr>
          <w:p w14:paraId="6A676365" w14:textId="5461F142" w:rsidR="00C90846" w:rsidRDefault="00C90846" w:rsidP="00706142">
            <w:pPr>
              <w:pStyle w:val="Bezodstpw"/>
              <w:tabs>
                <w:tab w:val="left" w:pos="2552"/>
                <w:tab w:val="left" w:pos="6237"/>
              </w:tabs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18"/>
                <w:lang w:val="en-US"/>
              </w:rPr>
              <w:t>12/06/1998</w:t>
            </w:r>
          </w:p>
        </w:tc>
      </w:tr>
    </w:tbl>
    <w:p w14:paraId="5B28940D" w14:textId="2D5140FA" w:rsidR="00874380" w:rsidRPr="00706142" w:rsidRDefault="00706142" w:rsidP="00706142">
      <w:pPr>
        <w:pStyle w:val="Bezodstpw"/>
        <w:tabs>
          <w:tab w:val="left" w:pos="2552"/>
          <w:tab w:val="left" w:pos="6237"/>
        </w:tabs>
        <w:spacing w:line="360" w:lineRule="auto"/>
        <w:rPr>
          <w:rFonts w:ascii="Arial" w:hAnsi="Arial" w:cs="Arial"/>
          <w:color w:val="404040" w:themeColor="text1" w:themeTint="BF"/>
          <w:sz w:val="20"/>
          <w:szCs w:val="18"/>
          <w:lang w:val="en-US"/>
        </w:rPr>
      </w:pPr>
      <w:r w:rsidRPr="00706142">
        <w:rPr>
          <w:rFonts w:ascii="Arial" w:hAnsi="Arial" w:cs="Arial"/>
          <w:noProof/>
          <w:color w:val="8064A2" w:themeColor="accent4"/>
          <w:sz w:val="20"/>
          <w:szCs w:val="20"/>
          <w:lang w:val="en-US" w:eastAsia="pl-PL"/>
        </w:rPr>
        <mc:AlternateContent>
          <mc:Choice Requires="wpg">
            <w:drawing>
              <wp:anchor distT="0" distB="0" distL="0" distR="0" simplePos="0" relativeHeight="251655168" behindDoc="0" locked="0" layoutInCell="0" allowOverlap="0" wp14:anchorId="28598B27" wp14:editId="1694F467">
                <wp:simplePos x="0" y="0"/>
                <wp:positionH relativeFrom="margin">
                  <wp:posOffset>0</wp:posOffset>
                </wp:positionH>
                <wp:positionV relativeFrom="paragraph">
                  <wp:posOffset>407670</wp:posOffset>
                </wp:positionV>
                <wp:extent cx="6482080" cy="301625"/>
                <wp:effectExtent l="0" t="0" r="13970" b="3175"/>
                <wp:wrapTopAndBottom/>
                <wp:docPr id="14" name="Grupa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2080" cy="301625"/>
                          <a:chOff x="0" y="354841"/>
                          <a:chExt cx="6483033" cy="301957"/>
                        </a:xfrm>
                      </wpg:grpSpPr>
                      <wps:wsp>
                        <wps:cNvPr id="140" name="Pole tekstowe 140"/>
                        <wps:cNvSpPr txBox="1"/>
                        <wps:spPr>
                          <a:xfrm>
                            <a:off x="0" y="354841"/>
                            <a:ext cx="2059200" cy="3019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E70BB5" w14:textId="3D38CCF6" w:rsidR="00706142" w:rsidRPr="001D3A60" w:rsidRDefault="00DD2374" w:rsidP="005F02A8">
                              <w:pPr>
                                <w:spacing w:after="0"/>
                                <w:rPr>
                                  <w:rFonts w:ascii="Arial" w:hAnsi="Arial" w:cs="Arial"/>
                                  <w:bCs/>
                                  <w:color w:val="262262"/>
                                  <w:sz w:val="32"/>
                                  <w:szCs w:val="30"/>
                                  <w:lang w:val="en-US"/>
                                </w:rPr>
                              </w:pPr>
                              <w:r w:rsidRPr="001D3A60">
                                <w:rPr>
                                  <w:rFonts w:ascii="Arial" w:hAnsi="Arial" w:cs="Arial"/>
                                  <w:bCs/>
                                  <w:color w:val="262262"/>
                                  <w:sz w:val="32"/>
                                  <w:szCs w:val="30"/>
                                  <w:lang w:val="en-US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2286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Łącznik prosty 13"/>
                        <wps:cNvCnPr/>
                        <wps:spPr>
                          <a:xfrm flipV="1">
                            <a:off x="1170604" y="515336"/>
                            <a:ext cx="5312429" cy="79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598B27" id="Grupa 14" o:spid="_x0000_s1026" style="position:absolute;margin-left:0;margin-top:32.1pt;width:510.4pt;height:23.75pt;z-index:251655168;mso-wrap-distance-left:0;mso-wrap-distance-right:0;mso-position-horizontal-relative:margin;mso-width-relative:margin;mso-height-relative:margin" coordorigin=",3548" coordsize="64830,3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" o:allowincell="f" o:allowoverlap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140" o:spid="_x0000_s1027" type="#_x0000_t202" style="position:absolute;top:3548;width:20592;height:3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" filled="f" stroked="f" strokeweight=".5pt">
                  <v:textbox inset="0,0,18pt,0">
                    <w:txbxContent>
                      <w:p w14:paraId="04E70BB5" w14:textId="3D38CCF6" w:rsidR="00706142" w:rsidRPr="001D3A60" w:rsidRDefault="00DD2374" w:rsidP="005F02A8">
                        <w:pPr>
                          <w:spacing w:after="0"/>
                          <w:rPr>
                            <w:rFonts w:ascii="Arial" w:hAnsi="Arial" w:cs="Arial"/>
                            <w:bCs/>
                            <w:color w:val="262262"/>
                            <w:sz w:val="32"/>
                            <w:szCs w:val="30"/>
                            <w:lang w:val="en-US"/>
                          </w:rPr>
                        </w:pPr>
                        <w:r w:rsidRPr="001D3A60">
                          <w:rPr>
                            <w:rFonts w:ascii="Arial" w:hAnsi="Arial" w:cs="Arial"/>
                            <w:bCs/>
                            <w:color w:val="262262"/>
                            <w:sz w:val="32"/>
                            <w:szCs w:val="30"/>
                            <w:lang w:val="en-US"/>
                          </w:rPr>
                          <w:t>Experience</w:t>
                        </w:r>
                      </w:p>
                    </w:txbxContent>
                  </v:textbox>
                </v:shape>
                <v:line id="Łącznik prosty 13" o:spid="_x0000_s1028" style="position:absolute;flip:y;visibility:visible;mso-wrap-style:square" from="11706,5153" to="64830,5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" strokecolor="#bfbfbf [2412]"/>
                <w10:wrap type="topAndBottom" anchorx="margin"/>
              </v:group>
            </w:pict>
          </mc:Fallback>
        </mc:AlternateContent>
      </w:r>
    </w:p>
    <w:tbl>
      <w:tblPr>
        <w:tblStyle w:val="Tabela-Siatk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8189"/>
      </w:tblGrid>
      <w:tr w:rsidR="00C56412" w:rsidRPr="00E578C0" w14:paraId="73843BDE" w14:textId="77777777" w:rsidTr="00750014">
        <w:trPr>
          <w:jc w:val="center"/>
        </w:trPr>
        <w:tc>
          <w:tcPr>
            <w:tcW w:w="2129" w:type="dxa"/>
            <w:tcMar>
              <w:top w:w="198" w:type="dxa"/>
              <w:left w:w="0" w:type="dxa"/>
              <w:right w:w="0" w:type="dxa"/>
            </w:tcMar>
            <w:hideMark/>
          </w:tcPr>
          <w:p w14:paraId="3EC4AD2F" w14:textId="34E393D2" w:rsidR="00C56412" w:rsidRPr="00706142" w:rsidRDefault="00C56412" w:rsidP="004F4E8E">
            <w:pPr>
              <w:pStyle w:val="Bezodstpw"/>
              <w:spacing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706142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 xml:space="preserve">01/2018 </w:t>
            </w:r>
            <w:r w:rsidR="001A5589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>–</w:t>
            </w:r>
            <w:r w:rsidRPr="00706142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001A5589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>12/2018</w:t>
            </w:r>
          </w:p>
        </w:tc>
        <w:tc>
          <w:tcPr>
            <w:tcW w:w="8189" w:type="dxa"/>
            <w:tcMar>
              <w:top w:w="198" w:type="dxa"/>
              <w:left w:w="0" w:type="dxa"/>
              <w:right w:w="0" w:type="dxa"/>
            </w:tcMar>
            <w:hideMark/>
          </w:tcPr>
          <w:p w14:paraId="1A34C496" w14:textId="77777777" w:rsidR="00C56412" w:rsidRPr="00706142" w:rsidRDefault="00C56412" w:rsidP="0026566A">
            <w:pPr>
              <w:pStyle w:val="Bezodstpw"/>
              <w:spacing w:after="40" w:line="276" w:lineRule="auto"/>
              <w:ind w:left="113"/>
              <w:rPr>
                <w:rFonts w:ascii="Arial" w:hAnsi="Arial" w:cs="Arial"/>
                <w:color w:val="262262"/>
                <w:sz w:val="24"/>
                <w:szCs w:val="20"/>
                <w:lang w:val="en-US"/>
              </w:rPr>
            </w:pPr>
            <w:r w:rsidRPr="00706142">
              <w:rPr>
                <w:rFonts w:ascii="Arial" w:hAnsi="Arial" w:cs="Arial"/>
                <w:color w:val="262262"/>
                <w:sz w:val="24"/>
                <w:szCs w:val="20"/>
                <w:lang w:val="en-US"/>
              </w:rPr>
              <w:t>Kalkulator Maturalny</w:t>
            </w:r>
          </w:p>
          <w:p w14:paraId="7566602B" w14:textId="17861034" w:rsidR="00C56412" w:rsidRPr="00706142" w:rsidRDefault="00706142" w:rsidP="00E637BB">
            <w:pPr>
              <w:pStyle w:val="Bezodstpw"/>
              <w:spacing w:line="276" w:lineRule="auto"/>
              <w:ind w:left="113"/>
              <w:rPr>
                <w:rFonts w:ascii="Arial" w:hAnsi="Arial" w:cs="Arial"/>
                <w:color w:val="404040" w:themeColor="text1" w:themeTint="BF"/>
                <w:sz w:val="20"/>
                <w:szCs w:val="18"/>
                <w:lang w:val="en-US"/>
              </w:rPr>
            </w:pPr>
            <w:r w:rsidRPr="00706142">
              <w:rPr>
                <w:rFonts w:ascii="Arial" w:hAnsi="Arial" w:cs="Arial"/>
                <w:color w:val="404040" w:themeColor="text1" w:themeTint="BF"/>
                <w:sz w:val="20"/>
                <w:szCs w:val="18"/>
                <w:lang w:val="en-US"/>
              </w:rPr>
              <w:t>Full-stack website development</w:t>
            </w:r>
            <w:r w:rsidR="001A5589">
              <w:rPr>
                <w:rFonts w:ascii="Arial" w:hAnsi="Arial" w:cs="Arial"/>
                <w:color w:val="404040" w:themeColor="text1" w:themeTint="BF"/>
                <w:sz w:val="20"/>
                <w:szCs w:val="18"/>
                <w:lang w:val="en-US"/>
              </w:rPr>
              <w:t xml:space="preserve"> with PHP</w:t>
            </w:r>
            <w:r w:rsidR="00BB6A73">
              <w:rPr>
                <w:rFonts w:ascii="Arial" w:hAnsi="Arial" w:cs="Arial"/>
                <w:color w:val="404040" w:themeColor="text1" w:themeTint="BF"/>
                <w:sz w:val="20"/>
                <w:szCs w:val="18"/>
                <w:lang w:val="en-US"/>
              </w:rPr>
              <w:t xml:space="preserve"> and JavaScript</w:t>
            </w:r>
            <w:r w:rsidR="001A5589">
              <w:rPr>
                <w:rFonts w:ascii="Arial" w:hAnsi="Arial" w:cs="Arial"/>
                <w:color w:val="404040" w:themeColor="text1" w:themeTint="BF"/>
                <w:sz w:val="20"/>
                <w:szCs w:val="18"/>
                <w:lang w:val="en-US"/>
              </w:rPr>
              <w:t>.</w:t>
            </w:r>
          </w:p>
        </w:tc>
      </w:tr>
      <w:tr w:rsidR="00C56412" w:rsidRPr="00E578C0" w14:paraId="5EE014B2" w14:textId="77777777" w:rsidTr="00750014">
        <w:trPr>
          <w:jc w:val="center"/>
        </w:trPr>
        <w:tc>
          <w:tcPr>
            <w:tcW w:w="2129" w:type="dxa"/>
            <w:tcMar>
              <w:top w:w="198" w:type="dxa"/>
              <w:left w:w="0" w:type="dxa"/>
              <w:right w:w="0" w:type="dxa"/>
            </w:tcMar>
            <w:hideMark/>
          </w:tcPr>
          <w:p w14:paraId="32F9A35E" w14:textId="77777777" w:rsidR="00C56412" w:rsidRPr="00706142" w:rsidRDefault="00C56412" w:rsidP="004F4E8E">
            <w:pPr>
              <w:pStyle w:val="Bezodstpw"/>
              <w:spacing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706142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>07/2018 - 10/2018</w:t>
            </w:r>
          </w:p>
        </w:tc>
        <w:tc>
          <w:tcPr>
            <w:tcW w:w="8189" w:type="dxa"/>
            <w:tcMar>
              <w:top w:w="198" w:type="dxa"/>
              <w:left w:w="0" w:type="dxa"/>
              <w:right w:w="0" w:type="dxa"/>
            </w:tcMar>
            <w:hideMark/>
          </w:tcPr>
          <w:p w14:paraId="2DFD2065" w14:textId="77777777" w:rsidR="00C56412" w:rsidRPr="00706142" w:rsidRDefault="00706142" w:rsidP="0026566A">
            <w:pPr>
              <w:pStyle w:val="Bezodstpw"/>
              <w:spacing w:after="40" w:line="276" w:lineRule="auto"/>
              <w:ind w:left="113"/>
              <w:rPr>
                <w:rFonts w:ascii="Arial" w:hAnsi="Arial" w:cs="Arial"/>
                <w:color w:val="262262"/>
                <w:sz w:val="24"/>
                <w:szCs w:val="20"/>
                <w:lang w:val="en-US"/>
              </w:rPr>
            </w:pPr>
            <w:r w:rsidRPr="00706142">
              <w:rPr>
                <w:rFonts w:ascii="Arial" w:hAnsi="Arial" w:cs="Arial"/>
                <w:color w:val="262262"/>
                <w:sz w:val="24"/>
                <w:szCs w:val="20"/>
                <w:lang w:val="en-US"/>
              </w:rPr>
              <w:t>Indoorway</w:t>
            </w:r>
          </w:p>
          <w:p w14:paraId="62D094F6" w14:textId="119BA909" w:rsidR="00C56412" w:rsidRPr="00706142" w:rsidRDefault="00706142" w:rsidP="0026566A">
            <w:pPr>
              <w:spacing w:after="40" w:line="276" w:lineRule="auto"/>
              <w:ind w:left="113"/>
              <w:rPr>
                <w:rFonts w:ascii="Arial" w:hAnsi="Arial" w:cs="Arial"/>
                <w:color w:val="404040" w:themeColor="text1" w:themeTint="BF"/>
                <w:sz w:val="24"/>
                <w:szCs w:val="20"/>
                <w:lang w:val="en-US"/>
              </w:rPr>
            </w:pPr>
            <w:r w:rsidRPr="00706142">
              <w:rPr>
                <w:rFonts w:ascii="Arial" w:hAnsi="Arial" w:cs="Arial"/>
                <w:color w:val="404040" w:themeColor="text1" w:themeTint="BF"/>
                <w:sz w:val="24"/>
                <w:szCs w:val="20"/>
                <w:lang w:val="en-US"/>
              </w:rPr>
              <w:t>Back</w:t>
            </w:r>
            <w:r w:rsidR="007016AB">
              <w:rPr>
                <w:rFonts w:ascii="Arial" w:hAnsi="Arial" w:cs="Arial"/>
                <w:color w:val="404040" w:themeColor="text1" w:themeTint="BF"/>
                <w:sz w:val="24"/>
                <w:szCs w:val="20"/>
                <w:lang w:val="en-US"/>
              </w:rPr>
              <w:t>e</w:t>
            </w:r>
            <w:r w:rsidRPr="00706142">
              <w:rPr>
                <w:rFonts w:ascii="Arial" w:hAnsi="Arial" w:cs="Arial"/>
                <w:color w:val="404040" w:themeColor="text1" w:themeTint="BF"/>
                <w:sz w:val="24"/>
                <w:szCs w:val="20"/>
                <w:lang w:val="en-US"/>
              </w:rPr>
              <w:t>nd Developer Intern</w:t>
            </w:r>
          </w:p>
          <w:p w14:paraId="76EF8C23" w14:textId="1DF239B5" w:rsidR="00C56412" w:rsidRPr="00706142" w:rsidRDefault="00C56412" w:rsidP="00E637BB">
            <w:pPr>
              <w:pStyle w:val="Bezodstpw"/>
              <w:spacing w:line="276" w:lineRule="auto"/>
              <w:ind w:left="113"/>
              <w:rPr>
                <w:rFonts w:ascii="Arial" w:hAnsi="Arial" w:cs="Arial"/>
                <w:color w:val="404040" w:themeColor="text1" w:themeTint="BF"/>
                <w:sz w:val="20"/>
                <w:szCs w:val="18"/>
                <w:lang w:val="en-US"/>
              </w:rPr>
            </w:pPr>
            <w:r w:rsidRPr="00706142">
              <w:rPr>
                <w:rFonts w:ascii="Arial" w:hAnsi="Arial" w:cs="Arial"/>
                <w:color w:val="404040" w:themeColor="text1" w:themeTint="BF"/>
                <w:sz w:val="20"/>
                <w:szCs w:val="18"/>
                <w:lang w:val="en-US"/>
              </w:rPr>
              <w:t>Developing REST and GraphQL APIs with Ruby on Rails</w:t>
            </w:r>
            <w:r w:rsidR="001A5589">
              <w:rPr>
                <w:rFonts w:ascii="Arial" w:hAnsi="Arial" w:cs="Arial"/>
                <w:color w:val="404040" w:themeColor="text1" w:themeTint="BF"/>
                <w:sz w:val="20"/>
                <w:szCs w:val="18"/>
                <w:lang w:val="en-US"/>
              </w:rPr>
              <w:t>.</w:t>
            </w:r>
          </w:p>
        </w:tc>
      </w:tr>
    </w:tbl>
    <w:p w14:paraId="5586E5C7" w14:textId="77777777" w:rsidR="00EC6F68" w:rsidRPr="00706142" w:rsidRDefault="00EC6F68" w:rsidP="00C56412">
      <w:pPr>
        <w:pStyle w:val="Bezodstpw"/>
        <w:rPr>
          <w:rFonts w:ascii="Arial" w:hAnsi="Arial" w:cs="Arial"/>
          <w:color w:val="8064A2" w:themeColor="accent4"/>
          <w:sz w:val="8"/>
          <w:szCs w:val="20"/>
          <w:lang w:val="en-US"/>
        </w:rPr>
      </w:pPr>
      <w:r w:rsidRPr="00706142">
        <w:rPr>
          <w:rFonts w:ascii="Arial" w:hAnsi="Arial" w:cs="Arial"/>
          <w:noProof/>
          <w:color w:val="8064A2" w:themeColor="accent4"/>
          <w:sz w:val="2"/>
          <w:szCs w:val="20"/>
          <w:lang w:val="en-US" w:eastAsia="pl-PL"/>
        </w:rPr>
        <mc:AlternateContent>
          <mc:Choice Requires="wpg">
            <w:drawing>
              <wp:anchor distT="0" distB="0" distL="0" distR="0" simplePos="0" relativeHeight="251656192" behindDoc="0" locked="0" layoutInCell="0" allowOverlap="0" wp14:anchorId="356D7432" wp14:editId="20F4CCA5">
                <wp:simplePos x="0" y="0"/>
                <wp:positionH relativeFrom="margin">
                  <wp:posOffset>0</wp:posOffset>
                </wp:positionH>
                <wp:positionV relativeFrom="paragraph">
                  <wp:posOffset>167640</wp:posOffset>
                </wp:positionV>
                <wp:extent cx="6511290" cy="363220"/>
                <wp:effectExtent l="0" t="0" r="22860" b="0"/>
                <wp:wrapTopAndBottom/>
                <wp:docPr id="18" name="Grupa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290" cy="363220"/>
                          <a:chOff x="0" y="95251"/>
                          <a:chExt cx="6512294" cy="361950"/>
                        </a:xfrm>
                      </wpg:grpSpPr>
                      <wps:wsp>
                        <wps:cNvPr id="19" name="Pole tekstowe 19"/>
                        <wps:cNvSpPr txBox="1"/>
                        <wps:spPr>
                          <a:xfrm>
                            <a:off x="0" y="95251"/>
                            <a:ext cx="205920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2995D3" w14:textId="77777777" w:rsidR="00EC6F68" w:rsidRPr="006576B8" w:rsidRDefault="00706142" w:rsidP="007D49F8">
                              <w:pPr>
                                <w:spacing w:before="120" w:after="0"/>
                                <w:rPr>
                                  <w:rFonts w:ascii="Arial" w:hAnsi="Arial" w:cs="Arial"/>
                                  <w:bCs/>
                                  <w:color w:val="262262"/>
                                  <w:sz w:val="32"/>
                                  <w:szCs w:val="30"/>
                                  <w:lang w:val="en-US"/>
                                </w:rPr>
                              </w:pPr>
                              <w:r w:rsidRPr="006576B8">
                                <w:rPr>
                                  <w:rFonts w:ascii="Arial" w:hAnsi="Arial" w:cs="Arial"/>
                                  <w:bCs/>
                                  <w:color w:val="262262"/>
                                  <w:sz w:val="32"/>
                                  <w:szCs w:val="30"/>
                                  <w:lang w:val="en-US"/>
                                </w:rPr>
                                <w:t>Education</w:t>
                              </w:r>
                            </w:p>
                            <w:p w14:paraId="6D657C7E" w14:textId="77777777" w:rsidR="009802B1" w:rsidRPr="006576B8" w:rsidRDefault="009802B1" w:rsidP="00293B74">
                              <w:pPr>
                                <w:spacing w:before="480" w:after="0"/>
                                <w:rPr>
                                  <w:rFonts w:ascii="Arial" w:hAnsi="Arial" w:cs="Arial"/>
                                  <w:bCs/>
                                  <w:color w:val="262262"/>
                                  <w:sz w:val="32"/>
                                  <w:szCs w:val="3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2286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Łącznik prosty 20"/>
                        <wps:cNvCnPr/>
                        <wps:spPr>
                          <a:xfrm>
                            <a:off x="1053551" y="285550"/>
                            <a:ext cx="545874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6D7432" id="Grupa 18" o:spid="_x0000_s1029" style="position:absolute;margin-left:0;margin-top:13.2pt;width:512.7pt;height:28.6pt;z-index:251656192;mso-wrap-distance-left:0;mso-wrap-distance-right:0;mso-position-horizontal-relative:margin;mso-width-relative:margin;mso-height-relative:margin" coordorigin=",952" coordsize="65122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" o:allowincell="f" o:allowoverlap="f">
                <v:shape id="Pole tekstowe 19" o:spid="_x0000_s1030" type="#_x0000_t202" style="position:absolute;top:952;width:20592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" filled="f" stroked="f" strokeweight=".5pt">
                  <v:textbox inset="0,0,18pt,0">
                    <w:txbxContent>
                      <w:p w14:paraId="032995D3" w14:textId="77777777" w:rsidR="00EC6F68" w:rsidRPr="006576B8" w:rsidRDefault="00706142" w:rsidP="007D49F8">
                        <w:pPr>
                          <w:spacing w:before="120" w:after="0"/>
                          <w:rPr>
                            <w:rFonts w:ascii="Arial" w:hAnsi="Arial" w:cs="Arial"/>
                            <w:bCs/>
                            <w:color w:val="262262"/>
                            <w:sz w:val="32"/>
                            <w:szCs w:val="30"/>
                            <w:lang w:val="en-US"/>
                          </w:rPr>
                        </w:pPr>
                        <w:r w:rsidRPr="006576B8">
                          <w:rPr>
                            <w:rFonts w:ascii="Arial" w:hAnsi="Arial" w:cs="Arial"/>
                            <w:bCs/>
                            <w:color w:val="262262"/>
                            <w:sz w:val="32"/>
                            <w:szCs w:val="30"/>
                            <w:lang w:val="en-US"/>
                          </w:rPr>
                          <w:t>Education</w:t>
                        </w:r>
                      </w:p>
                      <w:p w14:paraId="6D657C7E" w14:textId="77777777" w:rsidR="009802B1" w:rsidRPr="006576B8" w:rsidRDefault="009802B1" w:rsidP="00293B74">
                        <w:pPr>
                          <w:spacing w:before="480" w:after="0"/>
                          <w:rPr>
                            <w:rFonts w:ascii="Arial" w:hAnsi="Arial" w:cs="Arial"/>
                            <w:bCs/>
                            <w:color w:val="262262"/>
                            <w:sz w:val="32"/>
                            <w:szCs w:val="30"/>
                            <w:lang w:val="en-US"/>
                          </w:rPr>
                        </w:pPr>
                      </w:p>
                    </w:txbxContent>
                  </v:textbox>
                </v:shape>
                <v:line id="Łącznik prosty 20" o:spid="_x0000_s1031" style="position:absolute;visibility:visible;mso-wrap-style:square" from="10535,2855" to="65122,2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" strokecolor="#bfbfbf [2412]"/>
                <w10:wrap type="topAndBottom" anchorx="margin"/>
              </v:group>
            </w:pict>
          </mc:Fallback>
        </mc:AlternateContent>
      </w:r>
    </w:p>
    <w:tbl>
      <w:tblPr>
        <w:tblStyle w:val="Tabela-Siatk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2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8189"/>
      </w:tblGrid>
      <w:tr w:rsidR="00DD466E" w:rsidRPr="00E578C0" w14:paraId="442BC354" w14:textId="77777777" w:rsidTr="000D4D35">
        <w:trPr>
          <w:jc w:val="center"/>
        </w:trPr>
        <w:tc>
          <w:tcPr>
            <w:tcW w:w="2129" w:type="dxa"/>
            <w:tcMar>
              <w:top w:w="198" w:type="dxa"/>
              <w:left w:w="0" w:type="dxa"/>
              <w:right w:w="0" w:type="dxa"/>
            </w:tcMar>
            <w:hideMark/>
          </w:tcPr>
          <w:p w14:paraId="3329D976" w14:textId="77777777" w:rsidR="00DD466E" w:rsidRPr="00706142" w:rsidRDefault="00DD466E" w:rsidP="007E26C4">
            <w:pPr>
              <w:pStyle w:val="Bezodstpw"/>
              <w:spacing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</w:pPr>
            <w:r w:rsidRPr="00706142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 xml:space="preserve">10/2017 - </w:t>
            </w:r>
            <w:r w:rsidR="00483979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>Present</w:t>
            </w:r>
          </w:p>
        </w:tc>
        <w:tc>
          <w:tcPr>
            <w:tcW w:w="8189" w:type="dxa"/>
            <w:tcMar>
              <w:top w:w="198" w:type="dxa"/>
              <w:left w:w="0" w:type="dxa"/>
              <w:right w:w="0" w:type="dxa"/>
            </w:tcMar>
            <w:hideMark/>
          </w:tcPr>
          <w:p w14:paraId="6788595C" w14:textId="77777777" w:rsidR="00DD466E" w:rsidRPr="00706142" w:rsidRDefault="00483979" w:rsidP="0026566A">
            <w:pPr>
              <w:pStyle w:val="Bezodstpw"/>
              <w:spacing w:after="40" w:line="276" w:lineRule="auto"/>
              <w:ind w:left="113"/>
              <w:rPr>
                <w:rFonts w:ascii="Arial" w:hAnsi="Arial" w:cs="Arial"/>
                <w:color w:val="262262"/>
                <w:sz w:val="24"/>
                <w:szCs w:val="20"/>
                <w:lang w:val="en-US"/>
              </w:rPr>
            </w:pPr>
            <w:r>
              <w:rPr>
                <w:rFonts w:ascii="Arial" w:hAnsi="Arial" w:cs="Arial"/>
                <w:color w:val="262262"/>
                <w:sz w:val="24"/>
                <w:szCs w:val="20"/>
                <w:lang w:val="en-US"/>
              </w:rPr>
              <w:t>Warsaw University of Technology</w:t>
            </w:r>
          </w:p>
          <w:p w14:paraId="74D901EC" w14:textId="77777777" w:rsidR="00DD466E" w:rsidRPr="00483979" w:rsidRDefault="00483979" w:rsidP="00483979">
            <w:pPr>
              <w:spacing w:after="40" w:line="276" w:lineRule="auto"/>
              <w:ind w:left="113"/>
              <w:rPr>
                <w:rFonts w:ascii="Arial" w:hAnsi="Arial" w:cs="Arial"/>
                <w:color w:val="404040" w:themeColor="text1" w:themeTint="BF"/>
                <w:sz w:val="24"/>
                <w:szCs w:val="20"/>
                <w:lang w:val="en-US"/>
              </w:rPr>
            </w:pPr>
            <w:r>
              <w:rPr>
                <w:rFonts w:ascii="Arial" w:hAnsi="Arial" w:cs="Arial"/>
                <w:color w:val="404040" w:themeColor="text1" w:themeTint="BF"/>
                <w:sz w:val="24"/>
                <w:szCs w:val="20"/>
                <w:lang w:val="en-US"/>
              </w:rPr>
              <w:t>Computer Science, Bachelor’s degree</w:t>
            </w:r>
          </w:p>
        </w:tc>
      </w:tr>
    </w:tbl>
    <w:p w14:paraId="5DF14C73" w14:textId="77777777" w:rsidR="00DD466E" w:rsidRPr="00706142" w:rsidRDefault="00587EF6" w:rsidP="00587EF6">
      <w:pPr>
        <w:pStyle w:val="Bezodstpw"/>
        <w:rPr>
          <w:rFonts w:ascii="Arial" w:hAnsi="Arial" w:cs="Arial"/>
          <w:color w:val="8064A2" w:themeColor="accent4"/>
          <w:sz w:val="8"/>
          <w:szCs w:val="20"/>
          <w:lang w:val="en-US"/>
        </w:rPr>
      </w:pPr>
      <w:r w:rsidRPr="00706142">
        <w:rPr>
          <w:rFonts w:ascii="Arial" w:hAnsi="Arial" w:cs="Arial"/>
          <w:noProof/>
          <w:color w:val="8064A2" w:themeColor="accent4"/>
          <w:sz w:val="2"/>
          <w:szCs w:val="20"/>
          <w:lang w:val="en-US" w:eastAsia="pl-PL"/>
        </w:rPr>
        <mc:AlternateContent>
          <mc:Choice Requires="wpg">
            <w:drawing>
              <wp:anchor distT="0" distB="0" distL="0" distR="0" simplePos="0" relativeHeight="251657216" behindDoc="0" locked="0" layoutInCell="0" allowOverlap="1" wp14:anchorId="400472DA" wp14:editId="6A5B9C26">
                <wp:simplePos x="0" y="0"/>
                <wp:positionH relativeFrom="margin">
                  <wp:posOffset>635</wp:posOffset>
                </wp:positionH>
                <wp:positionV relativeFrom="paragraph">
                  <wp:posOffset>82550</wp:posOffset>
                </wp:positionV>
                <wp:extent cx="6511925" cy="341630"/>
                <wp:effectExtent l="0" t="0" r="22225" b="1270"/>
                <wp:wrapTopAndBottom/>
                <wp:docPr id="27" name="Grupa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341630"/>
                          <a:chOff x="0" y="95251"/>
                          <a:chExt cx="6512295" cy="342900"/>
                        </a:xfrm>
                      </wpg:grpSpPr>
                      <wps:wsp>
                        <wps:cNvPr id="28" name="Pole tekstowe 28"/>
                        <wps:cNvSpPr txBox="1"/>
                        <wps:spPr>
                          <a:xfrm>
                            <a:off x="0" y="95251"/>
                            <a:ext cx="384897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7C1A20" w14:textId="5EBABD95" w:rsidR="00587EF6" w:rsidRPr="006576B8" w:rsidRDefault="004E07D6" w:rsidP="00C93B42">
                              <w:pPr>
                                <w:spacing w:before="120" w:after="0"/>
                                <w:rPr>
                                  <w:rFonts w:ascii="Arial" w:hAnsi="Arial" w:cs="Arial"/>
                                  <w:bCs/>
                                  <w:color w:val="262262"/>
                                  <w:sz w:val="32"/>
                                  <w:szCs w:val="3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color w:val="262262"/>
                                  <w:sz w:val="32"/>
                                  <w:szCs w:val="30"/>
                                  <w:lang w:val="en-US"/>
                                </w:rPr>
                                <w:t>Technical</w:t>
                              </w:r>
                              <w:r w:rsidR="006B20DE" w:rsidRPr="006576B8">
                                <w:rPr>
                                  <w:rFonts w:ascii="Arial" w:hAnsi="Arial" w:cs="Arial"/>
                                  <w:bCs/>
                                  <w:color w:val="262262"/>
                                  <w:sz w:val="32"/>
                                  <w:szCs w:val="3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color w:val="262262"/>
                                  <w:sz w:val="32"/>
                                  <w:szCs w:val="30"/>
                                  <w:lang w:val="en-US"/>
                                </w:rPr>
                                <w:t>skills</w:t>
                              </w:r>
                            </w:p>
                            <w:p w14:paraId="4B02E4E3" w14:textId="77777777" w:rsidR="00587EF6" w:rsidRPr="006576B8" w:rsidRDefault="00587EF6" w:rsidP="00587EF6">
                              <w:pPr>
                                <w:spacing w:before="480" w:after="0"/>
                                <w:rPr>
                                  <w:rFonts w:ascii="Arial" w:hAnsi="Arial" w:cs="Arial"/>
                                  <w:bCs/>
                                  <w:color w:val="262262"/>
                                  <w:sz w:val="32"/>
                                  <w:szCs w:val="3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2286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Łącznik prosty 29"/>
                        <wps:cNvCnPr/>
                        <wps:spPr>
                          <a:xfrm flipV="1">
                            <a:off x="1524087" y="285544"/>
                            <a:ext cx="4988208" cy="198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0472DA" id="Grupa 27" o:spid="_x0000_s1032" style="position:absolute;margin-left:.05pt;margin-top:6.5pt;width:512.75pt;height:26.9pt;z-index:251657216;mso-wrap-distance-left:0;mso-wrap-distance-right:0;mso-position-horizontal-relative:margin;mso-width-relative:margin;mso-height-relative:margin" coordorigin=",952" coordsize="6512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" o:allowincell="f">
                <v:shape id="Pole tekstowe 28" o:spid="_x0000_s1033" type="#_x0000_t202" style="position:absolute;top:952;width:3848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" filled="f" stroked="f" strokeweight=".5pt">
                  <v:textbox inset="0,0,18pt,0">
                    <w:txbxContent>
                      <w:p w14:paraId="037C1A20" w14:textId="5EBABD95" w:rsidR="00587EF6" w:rsidRPr="006576B8" w:rsidRDefault="004E07D6" w:rsidP="00C93B42">
                        <w:pPr>
                          <w:spacing w:before="120" w:after="0"/>
                          <w:rPr>
                            <w:rFonts w:ascii="Arial" w:hAnsi="Arial" w:cs="Arial"/>
                            <w:bCs/>
                            <w:color w:val="262262"/>
                            <w:sz w:val="32"/>
                            <w:szCs w:val="3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262262"/>
                            <w:sz w:val="32"/>
                            <w:szCs w:val="30"/>
                            <w:lang w:val="en-US"/>
                          </w:rPr>
                          <w:t>Technical</w:t>
                        </w:r>
                        <w:r w:rsidR="006B20DE" w:rsidRPr="006576B8">
                          <w:rPr>
                            <w:rFonts w:ascii="Arial" w:hAnsi="Arial" w:cs="Arial"/>
                            <w:bCs/>
                            <w:color w:val="262262"/>
                            <w:sz w:val="32"/>
                            <w:szCs w:val="3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Cs/>
                            <w:color w:val="262262"/>
                            <w:sz w:val="32"/>
                            <w:szCs w:val="30"/>
                            <w:lang w:val="en-US"/>
                          </w:rPr>
                          <w:t>skills</w:t>
                        </w:r>
                      </w:p>
                      <w:p w14:paraId="4B02E4E3" w14:textId="77777777" w:rsidR="00587EF6" w:rsidRPr="006576B8" w:rsidRDefault="00587EF6" w:rsidP="00587EF6">
                        <w:pPr>
                          <w:spacing w:before="480" w:after="0"/>
                          <w:rPr>
                            <w:rFonts w:ascii="Arial" w:hAnsi="Arial" w:cs="Arial"/>
                            <w:bCs/>
                            <w:color w:val="262262"/>
                            <w:sz w:val="32"/>
                            <w:szCs w:val="30"/>
                            <w:lang w:val="en-US"/>
                          </w:rPr>
                        </w:pPr>
                      </w:p>
                    </w:txbxContent>
                  </v:textbox>
                </v:shape>
                <v:line id="Łącznik prosty 29" o:spid="_x0000_s1034" style="position:absolute;flip:y;visibility:visible;mso-wrap-style:square" from="15240,2855" to="65122,3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" strokecolor="#bfbfbf [2412]"/>
                <w10:wrap type="topAndBottom" anchorx="margin"/>
              </v:group>
            </w:pict>
          </mc:Fallback>
        </mc:AlternateContent>
      </w:r>
    </w:p>
    <w:tbl>
      <w:tblPr>
        <w:tblStyle w:val="Tabela-Siatka"/>
        <w:tblW w:w="5012" w:type="pct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3"/>
      </w:tblGrid>
      <w:tr w:rsidR="00E275DD" w:rsidRPr="00E578C0" w14:paraId="1FE9062B" w14:textId="77777777" w:rsidTr="006A1A5C">
        <w:trPr>
          <w:trHeight w:val="99"/>
        </w:trPr>
        <w:tc>
          <w:tcPr>
            <w:tcW w:w="10343" w:type="dxa"/>
            <w:tcMar>
              <w:top w:w="198" w:type="dxa"/>
              <w:left w:w="0" w:type="dxa"/>
              <w:right w:w="0" w:type="dxa"/>
            </w:tcMar>
          </w:tcPr>
          <w:p w14:paraId="088CE2E4" w14:textId="0DE93DAA" w:rsidR="00E275DD" w:rsidRPr="00706142" w:rsidRDefault="00E578C0" w:rsidP="000E1E81">
            <w:pPr>
              <w:pStyle w:val="Bezodstpw"/>
              <w:ind w:left="113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>Python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 xml:space="preserve"> (Django, Pandas), </w:t>
            </w:r>
            <w:r w:rsidR="000F5216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>Java</w:t>
            </w:r>
            <w:r w:rsidR="0096121A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>Sc</w:t>
            </w:r>
            <w:r w:rsidR="000F5216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>ript</w:t>
            </w:r>
            <w:r w:rsidR="008D5B78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 xml:space="preserve"> (basics of React.js)</w:t>
            </w:r>
            <w:r w:rsidR="000F5216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>C#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 xml:space="preserve">, </w:t>
            </w:r>
            <w:r w:rsidR="000F5216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>C/</w:t>
            </w:r>
            <w:r w:rsidR="000F5216" w:rsidRPr="00706142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 xml:space="preserve">C++, </w:t>
            </w:r>
            <w:r w:rsidR="00960177" w:rsidRPr="00706142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>HTML</w:t>
            </w:r>
            <w:r w:rsidR="00960177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>5/</w:t>
            </w:r>
            <w:r w:rsidR="00960177" w:rsidRPr="00706142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>CSS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>, Ruby on Rails</w:t>
            </w:r>
            <w:r w:rsidR="00AD02C7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>.</w:t>
            </w:r>
          </w:p>
        </w:tc>
      </w:tr>
      <w:tr w:rsidR="00E275DD" w:rsidRPr="00E578C0" w14:paraId="2A26FAA3" w14:textId="77777777" w:rsidTr="006A1A5C">
        <w:trPr>
          <w:trHeight w:val="275"/>
        </w:trPr>
        <w:tc>
          <w:tcPr>
            <w:tcW w:w="10343" w:type="dxa"/>
            <w:tcMar>
              <w:top w:w="198" w:type="dxa"/>
              <w:left w:w="0" w:type="dxa"/>
              <w:right w:w="0" w:type="dxa"/>
            </w:tcMar>
          </w:tcPr>
          <w:p w14:paraId="5C259DE3" w14:textId="2091B7AE" w:rsidR="00E275DD" w:rsidRPr="00706142" w:rsidRDefault="00960177" w:rsidP="000E1E81">
            <w:pPr>
              <w:pStyle w:val="Bezodstpw"/>
              <w:ind w:left="113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</w:pPr>
            <w:r w:rsidRPr="0096017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>Basics of</w:t>
            </w:r>
            <w:r w:rsidR="00F4658A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>:</w:t>
            </w:r>
            <w:r w:rsidR="007B380A" w:rsidRPr="00706142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00BA6FC7" w:rsidRPr="00BA6FC7">
              <w:rPr>
                <w:rStyle w:val="moduletitlelink"/>
                <w:lang w:val="en-US"/>
              </w:rPr>
              <w:t>PostgreSQL</w:t>
            </w:r>
            <w:r w:rsidR="00914620">
              <w:rPr>
                <w:rStyle w:val="moduletitlelink"/>
                <w:lang w:val="en-US"/>
              </w:rPr>
              <w:t>/</w:t>
            </w:r>
            <w:r w:rsidR="00BA6FC7" w:rsidRPr="00BA6FC7">
              <w:rPr>
                <w:rStyle w:val="moduletitlelink"/>
                <w:lang w:val="en-US"/>
              </w:rPr>
              <w:t>PostGIS</w:t>
            </w:r>
            <w:r w:rsidR="00BA6FC7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 xml:space="preserve">, </w:t>
            </w:r>
            <w:r w:rsidR="00E578C0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>MySQL, R</w:t>
            </w:r>
            <w:r w:rsidR="00F4658A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>.</w:t>
            </w:r>
          </w:p>
        </w:tc>
      </w:tr>
      <w:tr w:rsidR="00E275DD" w:rsidRPr="00E1321B" w14:paraId="7C1116A0" w14:textId="77777777" w:rsidTr="006A1A5C">
        <w:trPr>
          <w:trHeight w:val="206"/>
        </w:trPr>
        <w:tc>
          <w:tcPr>
            <w:tcW w:w="10343" w:type="dxa"/>
            <w:tcMar>
              <w:top w:w="198" w:type="dxa"/>
              <w:left w:w="0" w:type="dxa"/>
              <w:right w:w="0" w:type="dxa"/>
            </w:tcMar>
          </w:tcPr>
          <w:p w14:paraId="5C59CCC2" w14:textId="037E550E" w:rsidR="00E275DD" w:rsidRDefault="00E1321B" w:rsidP="000E1E81">
            <w:pPr>
              <w:pStyle w:val="Bezodstpw"/>
              <w:ind w:left="113"/>
              <w:rPr>
                <w:rFonts w:ascii="Arial" w:hAnsi="Arial" w:cs="Arial"/>
                <w:color w:val="404040" w:themeColor="text1" w:themeTint="BF"/>
                <w:sz w:val="20"/>
                <w:szCs w:val="18"/>
                <w:lang w:val="en-US"/>
              </w:rPr>
            </w:pPr>
            <w:r w:rsidRPr="00E1321B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  <w:lang w:val="en-US"/>
              </w:rPr>
              <w:t>Tools: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00E275DD" w:rsidRPr="00706142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 xml:space="preserve">Git, </w:t>
            </w:r>
            <w:r w:rsidR="00E275DD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 xml:space="preserve">Linux,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 xml:space="preserve">Docker, </w:t>
            </w:r>
            <w:r w:rsidR="00E275DD" w:rsidRPr="00706142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>Bash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>, Jupyter.</w:t>
            </w:r>
          </w:p>
        </w:tc>
      </w:tr>
    </w:tbl>
    <w:p w14:paraId="634D76E8" w14:textId="7C006039" w:rsidR="00DD466E" w:rsidRPr="00E275DD" w:rsidRDefault="007A7F4F" w:rsidP="00E275DD">
      <w:pPr>
        <w:pStyle w:val="Bezodstpw"/>
        <w:rPr>
          <w:rFonts w:ascii="Arial" w:hAnsi="Arial" w:cs="Arial"/>
          <w:color w:val="8064A2" w:themeColor="accent4"/>
          <w:sz w:val="8"/>
          <w:szCs w:val="20"/>
          <w:lang w:val="en-US"/>
        </w:rPr>
      </w:pPr>
      <w:r w:rsidRPr="00706142">
        <w:rPr>
          <w:rFonts w:ascii="Arial" w:hAnsi="Arial" w:cs="Arial"/>
          <w:noProof/>
          <w:color w:val="8064A2" w:themeColor="accent4"/>
          <w:sz w:val="2"/>
          <w:szCs w:val="20"/>
          <w:lang w:val="en-US" w:eastAsia="pl-PL"/>
        </w:rPr>
        <mc:AlternateContent>
          <mc:Choice Requires="wpg">
            <w:drawing>
              <wp:anchor distT="0" distB="0" distL="0" distR="0" simplePos="0" relativeHeight="251658240" behindDoc="0" locked="0" layoutInCell="0" allowOverlap="0" wp14:anchorId="55450638" wp14:editId="189BC8DE">
                <wp:simplePos x="0" y="0"/>
                <wp:positionH relativeFrom="margin">
                  <wp:posOffset>635</wp:posOffset>
                </wp:positionH>
                <wp:positionV relativeFrom="paragraph">
                  <wp:posOffset>214630</wp:posOffset>
                </wp:positionV>
                <wp:extent cx="6511925" cy="363220"/>
                <wp:effectExtent l="0" t="0" r="41275" b="0"/>
                <wp:wrapTopAndBottom/>
                <wp:docPr id="129" name="Grupa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363220"/>
                          <a:chOff x="0" y="95250"/>
                          <a:chExt cx="6512295" cy="361950"/>
                        </a:xfrm>
                      </wpg:grpSpPr>
                      <wps:wsp>
                        <wps:cNvPr id="130" name="Pole tekstowe 130"/>
                        <wps:cNvSpPr txBox="1"/>
                        <wps:spPr>
                          <a:xfrm>
                            <a:off x="0" y="95250"/>
                            <a:ext cx="205920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B4A01D" w14:textId="79336D4A" w:rsidR="00587EF6" w:rsidRPr="006576B8" w:rsidRDefault="004E07D6" w:rsidP="00C93B42">
                              <w:pPr>
                                <w:spacing w:before="120" w:after="0"/>
                                <w:rPr>
                                  <w:rFonts w:ascii="Arial" w:hAnsi="Arial" w:cs="Arial"/>
                                  <w:bCs/>
                                  <w:color w:val="262262"/>
                                  <w:sz w:val="32"/>
                                  <w:szCs w:val="3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color w:val="262262"/>
                                  <w:sz w:val="32"/>
                                  <w:szCs w:val="30"/>
                                  <w:lang w:val="en-US"/>
                                </w:rPr>
                                <w:t>Foreign</w:t>
                              </w:r>
                              <w:r w:rsidR="006B20DE" w:rsidRPr="006576B8">
                                <w:rPr>
                                  <w:rFonts w:ascii="Arial" w:hAnsi="Arial" w:cs="Arial"/>
                                  <w:bCs/>
                                  <w:color w:val="262262"/>
                                  <w:sz w:val="32"/>
                                  <w:szCs w:val="3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color w:val="262262"/>
                                  <w:sz w:val="32"/>
                                  <w:szCs w:val="30"/>
                                  <w:lang w:val="en-US"/>
                                </w:rPr>
                                <w:t>languages</w:t>
                              </w:r>
                            </w:p>
                            <w:p w14:paraId="706F300E" w14:textId="77777777" w:rsidR="00587EF6" w:rsidRPr="006576B8" w:rsidRDefault="00587EF6" w:rsidP="00587EF6">
                              <w:pPr>
                                <w:spacing w:before="480" w:after="0"/>
                                <w:rPr>
                                  <w:rFonts w:ascii="Arial" w:hAnsi="Arial" w:cs="Arial"/>
                                  <w:bCs/>
                                  <w:color w:val="262262"/>
                                  <w:sz w:val="32"/>
                                  <w:szCs w:val="3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2286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Łącznik prosty 131"/>
                        <wps:cNvCnPr/>
                        <wps:spPr>
                          <a:xfrm>
                            <a:off x="1838429" y="285550"/>
                            <a:ext cx="467386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450638" id="Grupa 129" o:spid="_x0000_s1035" style="position:absolute;margin-left:.05pt;margin-top:16.9pt;width:512.75pt;height:28.6pt;z-index:251658240;mso-wrap-distance-left:0;mso-wrap-distance-right:0;mso-position-horizontal-relative:margin;mso-width-relative:margin;mso-height-relative:margin" coordorigin=",952" coordsize="65122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" o:allowincell="f" o:allowoverlap="f">
                <v:shape id="Pole tekstowe 130" o:spid="_x0000_s1036" type="#_x0000_t202" style="position:absolute;top:952;width:20592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" filled="f" stroked="f" strokeweight=".5pt">
                  <v:textbox inset="0,0,18pt,0">
                    <w:txbxContent>
                      <w:p w14:paraId="14B4A01D" w14:textId="79336D4A" w:rsidR="00587EF6" w:rsidRPr="006576B8" w:rsidRDefault="004E07D6" w:rsidP="00C93B42">
                        <w:pPr>
                          <w:spacing w:before="120" w:after="0"/>
                          <w:rPr>
                            <w:rFonts w:ascii="Arial" w:hAnsi="Arial" w:cs="Arial"/>
                            <w:bCs/>
                            <w:color w:val="262262"/>
                            <w:sz w:val="32"/>
                            <w:szCs w:val="3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262262"/>
                            <w:sz w:val="32"/>
                            <w:szCs w:val="30"/>
                            <w:lang w:val="en-US"/>
                          </w:rPr>
                          <w:t>Foreign</w:t>
                        </w:r>
                        <w:r w:rsidR="006B20DE" w:rsidRPr="006576B8">
                          <w:rPr>
                            <w:rFonts w:ascii="Arial" w:hAnsi="Arial" w:cs="Arial"/>
                            <w:bCs/>
                            <w:color w:val="262262"/>
                            <w:sz w:val="32"/>
                            <w:szCs w:val="3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Cs/>
                            <w:color w:val="262262"/>
                            <w:sz w:val="32"/>
                            <w:szCs w:val="30"/>
                            <w:lang w:val="en-US"/>
                          </w:rPr>
                          <w:t>languages</w:t>
                        </w:r>
                      </w:p>
                      <w:p w14:paraId="706F300E" w14:textId="77777777" w:rsidR="00587EF6" w:rsidRPr="006576B8" w:rsidRDefault="00587EF6" w:rsidP="00587EF6">
                        <w:pPr>
                          <w:spacing w:before="480" w:after="0"/>
                          <w:rPr>
                            <w:rFonts w:ascii="Arial" w:hAnsi="Arial" w:cs="Arial"/>
                            <w:bCs/>
                            <w:color w:val="262262"/>
                            <w:sz w:val="32"/>
                            <w:szCs w:val="30"/>
                            <w:lang w:val="en-US"/>
                          </w:rPr>
                        </w:pPr>
                      </w:p>
                    </w:txbxContent>
                  </v:textbox>
                </v:shape>
                <v:line id="Łącznik prosty 131" o:spid="_x0000_s1037" style="position:absolute;visibility:visible;mso-wrap-style:square" from="18384,2855" to="65122,2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" strokecolor="#bfbfbf [2412]"/>
                <w10:wrap type="topAndBottom" anchorx="margin"/>
              </v:group>
            </w:pict>
          </mc:Fallback>
        </mc:AlternateContent>
      </w:r>
      <w:r w:rsidR="00E1321B">
        <w:rPr>
          <w:rFonts w:ascii="Arial" w:hAnsi="Arial" w:cs="Arial"/>
          <w:color w:val="8064A2" w:themeColor="accent4"/>
          <w:sz w:val="8"/>
          <w:szCs w:val="20"/>
          <w:lang w:val="en-US"/>
        </w:rPr>
        <w:tab/>
      </w:r>
    </w:p>
    <w:tbl>
      <w:tblPr>
        <w:tblStyle w:val="Tabela-Siatka"/>
        <w:tblW w:w="5150" w:type="pct"/>
        <w:tblInd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2"/>
        <w:gridCol w:w="8436"/>
      </w:tblGrid>
      <w:tr w:rsidR="00E275DD" w:rsidRPr="00706142" w14:paraId="6E506E86" w14:textId="77777777" w:rsidTr="006A1A5C">
        <w:trPr>
          <w:trHeight w:val="116"/>
        </w:trPr>
        <w:tc>
          <w:tcPr>
            <w:tcW w:w="2192" w:type="dxa"/>
            <w:tcMar>
              <w:top w:w="198" w:type="dxa"/>
              <w:left w:w="0" w:type="dxa"/>
              <w:right w:w="0" w:type="dxa"/>
            </w:tcMar>
            <w:hideMark/>
          </w:tcPr>
          <w:p w14:paraId="64ECD746" w14:textId="77777777" w:rsidR="00E275DD" w:rsidRPr="000F5216" w:rsidRDefault="00E275DD" w:rsidP="00941E11">
            <w:pPr>
              <w:pStyle w:val="Bezodstpw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  <w:lang w:val="en-US"/>
              </w:rPr>
            </w:pPr>
            <w:r w:rsidRPr="000F521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  <w:lang w:val="en-US"/>
              </w:rPr>
              <w:t>English</w:t>
            </w:r>
          </w:p>
        </w:tc>
        <w:tc>
          <w:tcPr>
            <w:tcW w:w="8435" w:type="dxa"/>
            <w:tcMar>
              <w:top w:w="198" w:type="dxa"/>
              <w:left w:w="0" w:type="dxa"/>
              <w:right w:w="0" w:type="dxa"/>
            </w:tcMar>
          </w:tcPr>
          <w:p w14:paraId="6D0B873F" w14:textId="77777777" w:rsidR="00E275DD" w:rsidRPr="00706142" w:rsidRDefault="00E275DD" w:rsidP="00941E11">
            <w:pPr>
              <w:pStyle w:val="Bezodstpw"/>
              <w:ind w:left="113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18"/>
                <w:lang w:val="en-US"/>
              </w:rPr>
              <w:t>Fluent</w:t>
            </w:r>
          </w:p>
        </w:tc>
      </w:tr>
      <w:tr w:rsidR="00E275DD" w:rsidRPr="00706142" w14:paraId="41419F00" w14:textId="77777777" w:rsidTr="006A1A5C">
        <w:trPr>
          <w:trHeight w:val="243"/>
        </w:trPr>
        <w:tc>
          <w:tcPr>
            <w:tcW w:w="2192" w:type="dxa"/>
            <w:tcMar>
              <w:top w:w="198" w:type="dxa"/>
              <w:left w:w="0" w:type="dxa"/>
              <w:right w:w="0" w:type="dxa"/>
            </w:tcMar>
            <w:hideMark/>
          </w:tcPr>
          <w:p w14:paraId="1EAD0796" w14:textId="77777777" w:rsidR="00E275DD" w:rsidRPr="000F5216" w:rsidRDefault="00E275DD" w:rsidP="00941E11">
            <w:pPr>
              <w:pStyle w:val="Bezodstpw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  <w:lang w:val="en-US"/>
              </w:rPr>
            </w:pPr>
            <w:r w:rsidRPr="000F521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  <w:lang w:val="en-US"/>
              </w:rPr>
              <w:t>German</w:t>
            </w:r>
          </w:p>
        </w:tc>
        <w:tc>
          <w:tcPr>
            <w:tcW w:w="8435" w:type="dxa"/>
            <w:tcMar>
              <w:top w:w="198" w:type="dxa"/>
              <w:left w:w="0" w:type="dxa"/>
              <w:right w:w="0" w:type="dxa"/>
            </w:tcMar>
          </w:tcPr>
          <w:p w14:paraId="6F08D789" w14:textId="77777777" w:rsidR="00E275DD" w:rsidRPr="00706142" w:rsidRDefault="00E275DD" w:rsidP="00941E11">
            <w:pPr>
              <w:pStyle w:val="Bezodstpw"/>
              <w:ind w:left="113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18"/>
                <w:lang w:val="en-US"/>
              </w:rPr>
              <w:t>I</w:t>
            </w:r>
            <w:r w:rsidRPr="002B403A">
              <w:rPr>
                <w:rFonts w:ascii="Arial" w:hAnsi="Arial" w:cs="Arial"/>
                <w:color w:val="404040" w:themeColor="text1" w:themeTint="BF"/>
                <w:sz w:val="20"/>
                <w:szCs w:val="18"/>
                <w:lang w:val="en-US"/>
              </w:rPr>
              <w:t>ntermediate</w:t>
            </w:r>
          </w:p>
        </w:tc>
      </w:tr>
      <w:tr w:rsidR="00E275DD" w:rsidRPr="00E8388E" w14:paraId="2A6894D5" w14:textId="77777777" w:rsidTr="006A1A5C">
        <w:trPr>
          <w:trHeight w:val="243"/>
        </w:trPr>
        <w:tc>
          <w:tcPr>
            <w:tcW w:w="2192" w:type="dxa"/>
            <w:tcMar>
              <w:top w:w="198" w:type="dxa"/>
              <w:left w:w="0" w:type="dxa"/>
              <w:right w:w="0" w:type="dxa"/>
            </w:tcMar>
          </w:tcPr>
          <w:p w14:paraId="0D7DA323" w14:textId="77777777" w:rsidR="00E275DD" w:rsidRPr="000F5216" w:rsidRDefault="00E275DD" w:rsidP="00941E11">
            <w:pPr>
              <w:pStyle w:val="Bezodstpw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  <w:lang w:val="en-US"/>
              </w:rPr>
            </w:pPr>
            <w:r w:rsidRPr="000F521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  <w:lang w:val="en-US"/>
              </w:rPr>
              <w:t>Russian</w:t>
            </w:r>
          </w:p>
        </w:tc>
        <w:tc>
          <w:tcPr>
            <w:tcW w:w="8435" w:type="dxa"/>
            <w:tcMar>
              <w:top w:w="198" w:type="dxa"/>
              <w:left w:w="0" w:type="dxa"/>
              <w:right w:w="0" w:type="dxa"/>
            </w:tcMar>
          </w:tcPr>
          <w:p w14:paraId="10C32B80" w14:textId="3CB8396B" w:rsidR="00E275DD" w:rsidRDefault="00E275DD" w:rsidP="00E275DD">
            <w:pPr>
              <w:pStyle w:val="Bezodstpw"/>
              <w:ind w:left="113"/>
              <w:rPr>
                <w:rFonts w:ascii="Arial" w:hAnsi="Arial" w:cs="Arial"/>
                <w:color w:val="404040" w:themeColor="text1" w:themeTint="BF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18"/>
                <w:lang w:val="en-US"/>
              </w:rPr>
              <w:t>Beginner</w:t>
            </w:r>
          </w:p>
        </w:tc>
      </w:tr>
    </w:tbl>
    <w:p w14:paraId="2DD78470" w14:textId="77777777" w:rsidR="00BF47A4" w:rsidRPr="00706142" w:rsidRDefault="00BF47A4" w:rsidP="00DD466E">
      <w:pPr>
        <w:pStyle w:val="Bezodstpw"/>
        <w:rPr>
          <w:rFonts w:ascii="Arial" w:hAnsi="Arial" w:cs="Arial"/>
          <w:color w:val="8064A2" w:themeColor="accent4"/>
          <w:sz w:val="8"/>
          <w:lang w:val="en-US"/>
        </w:rPr>
      </w:pPr>
      <w:r w:rsidRPr="00706142">
        <w:rPr>
          <w:rFonts w:ascii="Arial" w:hAnsi="Arial" w:cs="Arial"/>
          <w:noProof/>
          <w:color w:val="8064A2" w:themeColor="accent4"/>
          <w:sz w:val="2"/>
          <w:szCs w:val="20"/>
          <w:lang w:val="en-US" w:eastAsia="pl-PL"/>
        </w:rPr>
        <mc:AlternateContent>
          <mc:Choice Requires="wpg">
            <w:drawing>
              <wp:anchor distT="0" distB="0" distL="0" distR="0" simplePos="0" relativeHeight="251659264" behindDoc="0" locked="0" layoutInCell="0" allowOverlap="0" wp14:anchorId="7AD5E1CC" wp14:editId="2B75BCAC">
                <wp:simplePos x="0" y="0"/>
                <wp:positionH relativeFrom="margin">
                  <wp:posOffset>635</wp:posOffset>
                </wp:positionH>
                <wp:positionV relativeFrom="paragraph">
                  <wp:posOffset>214630</wp:posOffset>
                </wp:positionV>
                <wp:extent cx="6511925" cy="363220"/>
                <wp:effectExtent l="0" t="0" r="41275" b="0"/>
                <wp:wrapTopAndBottom/>
                <wp:docPr id="135" name="Grupa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363220"/>
                          <a:chOff x="-1" y="95250"/>
                          <a:chExt cx="6512296" cy="361950"/>
                        </a:xfrm>
                      </wpg:grpSpPr>
                      <wps:wsp>
                        <wps:cNvPr id="136" name="Pole tekstowe 136"/>
                        <wps:cNvSpPr txBox="1"/>
                        <wps:spPr>
                          <a:xfrm>
                            <a:off x="-1" y="95250"/>
                            <a:ext cx="2257938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B3A853" w14:textId="77777777" w:rsidR="00BF47A4" w:rsidRPr="006576B8" w:rsidRDefault="006B20DE" w:rsidP="00BF47A4">
                              <w:pPr>
                                <w:spacing w:before="120" w:after="0"/>
                                <w:rPr>
                                  <w:rFonts w:ascii="Arial" w:hAnsi="Arial" w:cs="Arial"/>
                                  <w:bCs/>
                                  <w:color w:val="262262"/>
                                  <w:sz w:val="32"/>
                                  <w:szCs w:val="30"/>
                                  <w:lang w:val="en-US"/>
                                </w:rPr>
                              </w:pPr>
                              <w:r w:rsidRPr="006576B8">
                                <w:rPr>
                                  <w:rFonts w:ascii="Arial" w:hAnsi="Arial" w:cs="Arial"/>
                                  <w:bCs/>
                                  <w:color w:val="262262"/>
                                  <w:sz w:val="32"/>
                                  <w:szCs w:val="30"/>
                                  <w:lang w:val="en-US"/>
                                </w:rPr>
                                <w:t>Interests</w:t>
                              </w:r>
                            </w:p>
                            <w:p w14:paraId="7F4D5AAE" w14:textId="77777777" w:rsidR="00BF47A4" w:rsidRPr="006576B8" w:rsidRDefault="00BF47A4" w:rsidP="00BF47A4">
                              <w:pPr>
                                <w:spacing w:before="480" w:after="0"/>
                                <w:rPr>
                                  <w:rFonts w:ascii="Arial" w:hAnsi="Arial" w:cs="Arial"/>
                                  <w:bCs/>
                                  <w:color w:val="262262"/>
                                  <w:sz w:val="32"/>
                                  <w:szCs w:val="3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2286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Łącznik prosty 137"/>
                        <wps:cNvCnPr/>
                        <wps:spPr>
                          <a:xfrm>
                            <a:off x="907627" y="285550"/>
                            <a:ext cx="560466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D5E1CC" id="Grupa 135" o:spid="_x0000_s1038" style="position:absolute;margin-left:.05pt;margin-top:16.9pt;width:512.75pt;height:28.6pt;z-index:251659264;mso-wrap-distance-left:0;mso-wrap-distance-right:0;mso-position-horizontal-relative:margin;mso-width-relative:margin;mso-height-relative:margin" coordorigin=",952" coordsize="65122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" o:allowincell="f" o:allowoverlap="f">
                <v:shape id="Pole tekstowe 136" o:spid="_x0000_s1039" type="#_x0000_t202" style="position:absolute;top:952;width:2257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" filled="f" stroked="f" strokeweight=".5pt">
                  <v:textbox inset="0,0,18pt,0">
                    <w:txbxContent>
                      <w:p w14:paraId="58B3A853" w14:textId="77777777" w:rsidR="00BF47A4" w:rsidRPr="006576B8" w:rsidRDefault="006B20DE" w:rsidP="00BF47A4">
                        <w:pPr>
                          <w:spacing w:before="120" w:after="0"/>
                          <w:rPr>
                            <w:rFonts w:ascii="Arial" w:hAnsi="Arial" w:cs="Arial"/>
                            <w:bCs/>
                            <w:color w:val="262262"/>
                            <w:sz w:val="32"/>
                            <w:szCs w:val="30"/>
                            <w:lang w:val="en-US"/>
                          </w:rPr>
                        </w:pPr>
                        <w:r w:rsidRPr="006576B8">
                          <w:rPr>
                            <w:rFonts w:ascii="Arial" w:hAnsi="Arial" w:cs="Arial"/>
                            <w:bCs/>
                            <w:color w:val="262262"/>
                            <w:sz w:val="32"/>
                            <w:szCs w:val="30"/>
                            <w:lang w:val="en-US"/>
                          </w:rPr>
                          <w:t>Interests</w:t>
                        </w:r>
                      </w:p>
                      <w:p w14:paraId="7F4D5AAE" w14:textId="77777777" w:rsidR="00BF47A4" w:rsidRPr="006576B8" w:rsidRDefault="00BF47A4" w:rsidP="00BF47A4">
                        <w:pPr>
                          <w:spacing w:before="480" w:after="0"/>
                          <w:rPr>
                            <w:rFonts w:ascii="Arial" w:hAnsi="Arial" w:cs="Arial"/>
                            <w:bCs/>
                            <w:color w:val="262262"/>
                            <w:sz w:val="32"/>
                            <w:szCs w:val="30"/>
                            <w:lang w:val="en-US"/>
                          </w:rPr>
                        </w:pPr>
                      </w:p>
                    </w:txbxContent>
                  </v:textbox>
                </v:shape>
                <v:line id="Łącznik prosty 137" o:spid="_x0000_s1040" style="position:absolute;visibility:visible;mso-wrap-style:square" from="9076,2855" to="65122,2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" strokecolor="#bfbfbf [2412]"/>
                <w10:wrap type="topAndBottom" anchorx="margin"/>
              </v:group>
            </w:pict>
          </mc:Fallback>
        </mc:AlternateContent>
      </w:r>
    </w:p>
    <w:p w14:paraId="40009494" w14:textId="111C35EC" w:rsidR="00DD466E" w:rsidRPr="00706142" w:rsidRDefault="00DD466E" w:rsidP="0083100A">
      <w:pPr>
        <w:pStyle w:val="Bezodstpw"/>
        <w:spacing w:before="160" w:line="276" w:lineRule="auto"/>
        <w:rPr>
          <w:rFonts w:ascii="Arial" w:hAnsi="Arial" w:cs="Arial"/>
          <w:color w:val="404040" w:themeColor="text1" w:themeTint="BF"/>
          <w:sz w:val="20"/>
          <w:szCs w:val="20"/>
          <w:lang w:val="en-US"/>
        </w:rPr>
      </w:pPr>
      <w:r w:rsidRPr="00706142">
        <w:rPr>
          <w:rFonts w:ascii="Arial" w:hAnsi="Arial" w:cs="Arial"/>
          <w:color w:val="404040" w:themeColor="text1" w:themeTint="BF"/>
          <w:sz w:val="20"/>
          <w:szCs w:val="20"/>
          <w:lang w:val="en-US"/>
        </w:rPr>
        <w:t xml:space="preserve">- </w:t>
      </w:r>
      <w:r w:rsidRPr="00706142">
        <w:rPr>
          <w:rFonts w:ascii="Arial" w:hAnsi="Arial" w:cs="Arial"/>
          <w:color w:val="404040" w:themeColor="text1" w:themeTint="BF"/>
          <w:sz w:val="20"/>
          <w:szCs w:val="20"/>
          <w:lang w:val="en-US"/>
        </w:rPr>
        <w:br/>
        <w:t xml:space="preserve">- </w:t>
      </w:r>
      <w:r w:rsidR="007A7F4F">
        <w:rPr>
          <w:rFonts w:ascii="Arial" w:hAnsi="Arial" w:cs="Arial"/>
          <w:color w:val="404040" w:themeColor="text1" w:themeTint="BF"/>
          <w:sz w:val="20"/>
          <w:szCs w:val="20"/>
          <w:lang w:val="en-US"/>
        </w:rPr>
        <w:t>Electronic, experimental, contemporary and jazz music</w:t>
      </w:r>
      <w:r w:rsidRPr="00706142">
        <w:rPr>
          <w:rFonts w:ascii="Arial" w:hAnsi="Arial" w:cs="Arial"/>
          <w:color w:val="404040" w:themeColor="text1" w:themeTint="BF"/>
          <w:sz w:val="20"/>
          <w:szCs w:val="20"/>
          <w:lang w:val="en-US"/>
        </w:rPr>
        <w:br/>
        <w:t xml:space="preserve">- </w:t>
      </w:r>
      <w:r w:rsidR="006576B8">
        <w:rPr>
          <w:rFonts w:ascii="Arial" w:hAnsi="Arial" w:cs="Arial"/>
          <w:color w:val="404040" w:themeColor="text1" w:themeTint="BF"/>
          <w:sz w:val="20"/>
          <w:szCs w:val="20"/>
          <w:lang w:val="en-US"/>
        </w:rPr>
        <w:t>Music production</w:t>
      </w:r>
    </w:p>
    <w:p w14:paraId="7150CE13" w14:textId="77777777" w:rsidR="005E0D24" w:rsidRPr="00706142" w:rsidRDefault="005E0D24" w:rsidP="00DD466E">
      <w:pPr>
        <w:pStyle w:val="Bezodstpw"/>
        <w:rPr>
          <w:rFonts w:ascii="Arial" w:hAnsi="Arial" w:cs="Arial"/>
          <w:color w:val="8064A2" w:themeColor="accent4"/>
          <w:sz w:val="8"/>
          <w:lang w:val="en-US"/>
        </w:rPr>
      </w:pPr>
      <w:r w:rsidRPr="00706142">
        <w:rPr>
          <w:rFonts w:ascii="Arial" w:hAnsi="Arial" w:cs="Arial"/>
          <w:noProof/>
          <w:color w:val="8064A2" w:themeColor="accent4"/>
          <w:sz w:val="2"/>
          <w:szCs w:val="20"/>
          <w:lang w:val="en-US" w:eastAsia="pl-PL"/>
        </w:rPr>
        <mc:AlternateContent>
          <mc:Choice Requires="wpg">
            <w:drawing>
              <wp:anchor distT="0" distB="0" distL="0" distR="0" simplePos="0" relativeHeight="251660288" behindDoc="0" locked="0" layoutInCell="0" allowOverlap="0" wp14:anchorId="26CF2267" wp14:editId="5ED3EC06">
                <wp:simplePos x="0" y="0"/>
                <wp:positionH relativeFrom="margin">
                  <wp:posOffset>635</wp:posOffset>
                </wp:positionH>
                <wp:positionV relativeFrom="paragraph">
                  <wp:posOffset>123190</wp:posOffset>
                </wp:positionV>
                <wp:extent cx="6511925" cy="342900"/>
                <wp:effectExtent l="0" t="0" r="41275" b="0"/>
                <wp:wrapTopAndBottom/>
                <wp:docPr id="138" name="Grupa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342900"/>
                          <a:chOff x="0" y="95250"/>
                          <a:chExt cx="6512295" cy="361950"/>
                        </a:xfrm>
                      </wpg:grpSpPr>
                      <wps:wsp>
                        <wps:cNvPr id="139" name="Pole tekstowe 139"/>
                        <wps:cNvSpPr txBox="1"/>
                        <wps:spPr>
                          <a:xfrm>
                            <a:off x="0" y="95250"/>
                            <a:ext cx="205920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7C6EC4" w14:textId="77777777" w:rsidR="005E0D24" w:rsidRDefault="006B20DE" w:rsidP="005E0D24">
                              <w:pPr>
                                <w:spacing w:before="120" w:after="0"/>
                                <w:rPr>
                                  <w:rFonts w:ascii="Arial" w:hAnsi="Arial" w:cs="Arial"/>
                                  <w:bCs/>
                                  <w:color w:val="262262"/>
                                  <w:sz w:val="32"/>
                                  <w:szCs w:val="3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color w:val="262262"/>
                                  <w:sz w:val="32"/>
                                  <w:szCs w:val="30"/>
                                </w:rPr>
                                <w:t>Links</w:t>
                              </w:r>
                            </w:p>
                            <w:p w14:paraId="35B25CD3" w14:textId="77777777" w:rsidR="005E0D24" w:rsidRPr="00874380" w:rsidRDefault="005E0D24" w:rsidP="005E0D24">
                              <w:pPr>
                                <w:spacing w:before="480" w:after="0"/>
                                <w:rPr>
                                  <w:rFonts w:ascii="Arial" w:hAnsi="Arial" w:cs="Arial"/>
                                  <w:bCs/>
                                  <w:color w:val="262262"/>
                                  <w:sz w:val="32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2286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Łącznik prosty 141"/>
                        <wps:cNvCnPr/>
                        <wps:spPr>
                          <a:xfrm>
                            <a:off x="621827" y="285550"/>
                            <a:ext cx="589046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CF2267" id="Grupa 138" o:spid="_x0000_s1041" style="position:absolute;margin-left:.05pt;margin-top:9.7pt;width:512.75pt;height:27pt;z-index:251660288;mso-wrap-distance-left:0;mso-wrap-distance-right:0;mso-position-horizontal-relative:margin;mso-width-relative:margin;mso-height-relative:margin" coordorigin=",952" coordsize="65122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" o:allowincell="f" o:allowoverlap="f">
                <v:shape id="Pole tekstowe 139" o:spid="_x0000_s1042" type="#_x0000_t202" style="position:absolute;top:952;width:20592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" filled="f" stroked="f" strokeweight=".5pt">
                  <v:textbox inset="0,0,18pt,0">
                    <w:txbxContent>
                      <w:p w14:paraId="797C6EC4" w14:textId="77777777" w:rsidR="005E0D24" w:rsidRDefault="006B20DE" w:rsidP="005E0D24">
                        <w:pPr>
                          <w:spacing w:before="120" w:after="0"/>
                          <w:rPr>
                            <w:rFonts w:ascii="Arial" w:hAnsi="Arial" w:cs="Arial"/>
                            <w:bCs/>
                            <w:color w:val="262262"/>
                            <w:sz w:val="32"/>
                            <w:szCs w:val="3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262262"/>
                            <w:sz w:val="32"/>
                            <w:szCs w:val="30"/>
                          </w:rPr>
                          <w:t>Links</w:t>
                        </w:r>
                      </w:p>
                      <w:p w14:paraId="35B25CD3" w14:textId="77777777" w:rsidR="005E0D24" w:rsidRPr="00874380" w:rsidRDefault="005E0D24" w:rsidP="005E0D24">
                        <w:pPr>
                          <w:spacing w:before="480" w:after="0"/>
                          <w:rPr>
                            <w:rFonts w:ascii="Arial" w:hAnsi="Arial" w:cs="Arial"/>
                            <w:bCs/>
                            <w:color w:val="262262"/>
                            <w:sz w:val="32"/>
                            <w:szCs w:val="30"/>
                          </w:rPr>
                        </w:pPr>
                      </w:p>
                    </w:txbxContent>
                  </v:textbox>
                </v:shape>
                <v:line id="Łącznik prosty 141" o:spid="_x0000_s1043" style="position:absolute;visibility:visible;mso-wrap-style:square" from="6218,2855" to="65122,2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" strokecolor="#bfbfbf [2412]"/>
                <w10:wrap type="topAndBottom" anchorx="margin"/>
              </v:group>
            </w:pict>
          </mc:Fallback>
        </mc:AlternateContent>
      </w:r>
    </w:p>
    <w:tbl>
      <w:tblPr>
        <w:tblStyle w:val="Tabela-Siatk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5"/>
        <w:gridCol w:w="8193"/>
      </w:tblGrid>
      <w:tr w:rsidR="00DD466E" w:rsidRPr="00706142" w14:paraId="2D6C8431" w14:textId="77777777" w:rsidTr="005F02A8">
        <w:trPr>
          <w:trHeight w:val="167"/>
          <w:jc w:val="center"/>
        </w:trPr>
        <w:tc>
          <w:tcPr>
            <w:tcW w:w="2125" w:type="dxa"/>
            <w:tcMar>
              <w:top w:w="198" w:type="dxa"/>
            </w:tcMar>
            <w:hideMark/>
          </w:tcPr>
          <w:p w14:paraId="43FEA6B6" w14:textId="77777777" w:rsidR="00DD466E" w:rsidRPr="0059490D" w:rsidRDefault="00DD466E" w:rsidP="000E1E81">
            <w:pPr>
              <w:pStyle w:val="Bezodstpw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  <w:lang w:val="en-US"/>
              </w:rPr>
            </w:pPr>
            <w:r w:rsidRPr="0059490D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  <w:lang w:val="en-US"/>
              </w:rPr>
              <w:t>Portfolio</w:t>
            </w:r>
          </w:p>
        </w:tc>
        <w:tc>
          <w:tcPr>
            <w:tcW w:w="8193" w:type="dxa"/>
            <w:tcMar>
              <w:top w:w="198" w:type="dxa"/>
            </w:tcMar>
          </w:tcPr>
          <w:p w14:paraId="1B4E7F0B" w14:textId="38F76075" w:rsidR="00DD466E" w:rsidRPr="00706142" w:rsidRDefault="00FB7179" w:rsidP="008765C0">
            <w:pPr>
              <w:pStyle w:val="Bezodstpw"/>
              <w:ind w:left="113"/>
              <w:rPr>
                <w:rFonts w:ascii="Arial" w:hAnsi="Arial" w:cs="Arial"/>
                <w:color w:val="404040" w:themeColor="text1" w:themeTint="BF"/>
                <w:sz w:val="20"/>
                <w:szCs w:val="18"/>
                <w:lang w:val="en-US"/>
              </w:rPr>
            </w:pPr>
            <w:hyperlink r:id="rId8" w:history="1">
              <w:r w:rsidR="00DD466E" w:rsidRPr="004A0FC8">
                <w:rPr>
                  <w:rStyle w:val="Hipercze"/>
                  <w:rFonts w:ascii="Arial" w:hAnsi="Arial" w:cs="Arial"/>
                  <w:sz w:val="20"/>
                  <w:szCs w:val="18"/>
                  <w:lang w:val="en-US"/>
                </w:rPr>
                <w:t>github.com/</w:t>
              </w:r>
              <w:r w:rsidR="00E578C0">
                <w:rPr>
                  <w:rStyle w:val="Hipercze"/>
                  <w:rFonts w:ascii="Arial" w:hAnsi="Arial" w:cs="Arial"/>
                  <w:sz w:val="20"/>
                  <w:szCs w:val="18"/>
                  <w:lang w:val="en-US"/>
                </w:rPr>
                <w:t>s</w:t>
              </w:r>
              <w:r w:rsidR="00DD466E" w:rsidRPr="004A0FC8">
                <w:rPr>
                  <w:rStyle w:val="Hipercze"/>
                  <w:rFonts w:ascii="Arial" w:hAnsi="Arial" w:cs="Arial"/>
                  <w:sz w:val="20"/>
                  <w:szCs w:val="18"/>
                  <w:lang w:val="en-US"/>
                </w:rPr>
                <w:t>orebit</w:t>
              </w:r>
            </w:hyperlink>
          </w:p>
        </w:tc>
      </w:tr>
      <w:tr w:rsidR="00DD466E" w:rsidRPr="00706142" w14:paraId="11F976DA" w14:textId="77777777" w:rsidTr="005F02A8">
        <w:trPr>
          <w:trHeight w:val="167"/>
          <w:jc w:val="center"/>
        </w:trPr>
        <w:tc>
          <w:tcPr>
            <w:tcW w:w="2125" w:type="dxa"/>
            <w:tcMar>
              <w:top w:w="198" w:type="dxa"/>
            </w:tcMar>
            <w:hideMark/>
          </w:tcPr>
          <w:p w14:paraId="3718124F" w14:textId="77777777" w:rsidR="00DD466E" w:rsidRPr="0059490D" w:rsidRDefault="00706142" w:rsidP="000E1E81">
            <w:pPr>
              <w:pStyle w:val="Bezodstpw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  <w:lang w:val="en-US"/>
              </w:rPr>
            </w:pPr>
            <w:r w:rsidRPr="0059490D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  <w:lang w:val="en-US"/>
              </w:rPr>
              <w:t>Personal webpage</w:t>
            </w:r>
          </w:p>
        </w:tc>
        <w:tc>
          <w:tcPr>
            <w:tcW w:w="8193" w:type="dxa"/>
            <w:tcMar>
              <w:top w:w="198" w:type="dxa"/>
            </w:tcMar>
          </w:tcPr>
          <w:p w14:paraId="3183379E" w14:textId="22204102" w:rsidR="00B75204" w:rsidRPr="00E578C0" w:rsidRDefault="00FB7179" w:rsidP="00E578C0">
            <w:pPr>
              <w:pStyle w:val="Bezodstpw"/>
              <w:ind w:left="113"/>
              <w:rPr>
                <w:rFonts w:ascii="Arial" w:hAnsi="Arial" w:cs="Arial"/>
                <w:color w:val="0000FF" w:themeColor="hyperlink"/>
                <w:sz w:val="20"/>
                <w:szCs w:val="18"/>
                <w:u w:val="single"/>
                <w:lang w:val="en-US"/>
              </w:rPr>
            </w:pPr>
            <w:hyperlink r:id="rId9" w:history="1">
              <w:r w:rsidR="00DD466E" w:rsidRPr="004A0FC8">
                <w:rPr>
                  <w:rStyle w:val="Hipercze"/>
                  <w:rFonts w:ascii="Arial" w:hAnsi="Arial" w:cs="Arial"/>
                  <w:sz w:val="20"/>
                  <w:szCs w:val="18"/>
                  <w:lang w:val="en-US"/>
                </w:rPr>
                <w:t>sorebit.github.io</w:t>
              </w:r>
            </w:hyperlink>
          </w:p>
        </w:tc>
      </w:tr>
    </w:tbl>
    <w:p w14:paraId="2A51437E" w14:textId="77777777" w:rsidR="005119A2" w:rsidRPr="00706142" w:rsidRDefault="005119A2" w:rsidP="00B75204">
      <w:pPr>
        <w:spacing w:before="600" w:after="0" w:line="276" w:lineRule="auto"/>
        <w:jc w:val="both"/>
        <w:rPr>
          <w:rFonts w:ascii="Arial" w:hAnsi="Arial" w:cs="Arial"/>
          <w:color w:val="A6A6A6" w:themeColor="background1" w:themeShade="A6"/>
          <w:sz w:val="16"/>
          <w:szCs w:val="16"/>
          <w:lang w:val="en-US"/>
        </w:rPr>
      </w:pPr>
    </w:p>
    <w:sectPr w:rsidR="005119A2" w:rsidRPr="00706142" w:rsidSect="001554A2">
      <w:footerReference w:type="default" r:id="rId10"/>
      <w:pgSz w:w="11906" w:h="16838"/>
      <w:pgMar w:top="851" w:right="794" w:bottom="851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1DEB5" w14:textId="77777777" w:rsidR="00FB7179" w:rsidRDefault="00FB7179" w:rsidP="007C368A">
      <w:pPr>
        <w:spacing w:after="0"/>
      </w:pPr>
      <w:r>
        <w:separator/>
      </w:r>
    </w:p>
  </w:endnote>
  <w:endnote w:type="continuationSeparator" w:id="0">
    <w:p w14:paraId="180EA02D" w14:textId="77777777" w:rsidR="00FB7179" w:rsidRDefault="00FB7179" w:rsidP="007C36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E5FF6" w14:textId="23458B46" w:rsidR="00B75204" w:rsidRPr="00B75204" w:rsidRDefault="00B75204">
    <w:pPr>
      <w:pStyle w:val="Stopka"/>
      <w:rPr>
        <w:color w:val="A6A6A6" w:themeColor="background1" w:themeShade="A6"/>
        <w:sz w:val="14"/>
        <w:szCs w:val="14"/>
      </w:rPr>
    </w:pPr>
    <w:r w:rsidRPr="00B75204">
      <w:rPr>
        <w:color w:val="A6A6A6" w:themeColor="background1" w:themeShade="A6"/>
        <w:sz w:val="14"/>
        <w:szCs w:val="14"/>
      </w:rPr>
      <w:t>Wyrażam zgodę na przetwarzanie moich danych osobowych dla potrzeb niezbędnych do realizacji procesu rekrutacji zgodnie z Rozporządzeniem Parlamentu Europejskiego i Rady (UE) 2016/679 z dnia 27 kwietnia 2016 r. w sprawie ochrony osób fizycznych w związku z przetwarzaniem danych osobowych i w sprawie swobodnego przepływu takich danych oraz uchylenia dyrektywy 95/46/WE (RODO).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1797E" w14:textId="77777777" w:rsidR="00FB7179" w:rsidRDefault="00FB7179" w:rsidP="007C368A">
      <w:pPr>
        <w:spacing w:after="0"/>
      </w:pPr>
      <w:r>
        <w:separator/>
      </w:r>
    </w:p>
  </w:footnote>
  <w:footnote w:type="continuationSeparator" w:id="0">
    <w:p w14:paraId="2270EC67" w14:textId="77777777" w:rsidR="00FB7179" w:rsidRDefault="00FB7179" w:rsidP="007C36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6203E"/>
    <w:multiLevelType w:val="hybridMultilevel"/>
    <w:tmpl w:val="64662FF8"/>
    <w:lvl w:ilvl="0" w:tplc="8226928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A1E"/>
    <w:rsid w:val="000032BC"/>
    <w:rsid w:val="00004B0C"/>
    <w:rsid w:val="00014F4E"/>
    <w:rsid w:val="00034099"/>
    <w:rsid w:val="00047BBA"/>
    <w:rsid w:val="00050489"/>
    <w:rsid w:val="0005138D"/>
    <w:rsid w:val="00052F86"/>
    <w:rsid w:val="00055CA7"/>
    <w:rsid w:val="0005797F"/>
    <w:rsid w:val="00067B10"/>
    <w:rsid w:val="00083C29"/>
    <w:rsid w:val="00084BFC"/>
    <w:rsid w:val="00093BB0"/>
    <w:rsid w:val="000A180D"/>
    <w:rsid w:val="000A2CC2"/>
    <w:rsid w:val="000B0ED9"/>
    <w:rsid w:val="000B7E1F"/>
    <w:rsid w:val="000C5ADE"/>
    <w:rsid w:val="000D16F9"/>
    <w:rsid w:val="000D4220"/>
    <w:rsid w:val="000D4C6B"/>
    <w:rsid w:val="000D4D35"/>
    <w:rsid w:val="000E1E81"/>
    <w:rsid w:val="000F5216"/>
    <w:rsid w:val="000F7448"/>
    <w:rsid w:val="00101C4C"/>
    <w:rsid w:val="001103DC"/>
    <w:rsid w:val="00112C40"/>
    <w:rsid w:val="00114D53"/>
    <w:rsid w:val="00126643"/>
    <w:rsid w:val="001508FA"/>
    <w:rsid w:val="0015177A"/>
    <w:rsid w:val="001554A2"/>
    <w:rsid w:val="00155AF6"/>
    <w:rsid w:val="001578A2"/>
    <w:rsid w:val="0016391E"/>
    <w:rsid w:val="001758F8"/>
    <w:rsid w:val="001764D9"/>
    <w:rsid w:val="001A1838"/>
    <w:rsid w:val="001A5589"/>
    <w:rsid w:val="001A67C0"/>
    <w:rsid w:val="001B5BA1"/>
    <w:rsid w:val="001B6BFA"/>
    <w:rsid w:val="001D3A60"/>
    <w:rsid w:val="001E0892"/>
    <w:rsid w:val="001E6179"/>
    <w:rsid w:val="00206D94"/>
    <w:rsid w:val="00215B35"/>
    <w:rsid w:val="00215C16"/>
    <w:rsid w:val="00217C57"/>
    <w:rsid w:val="002202B4"/>
    <w:rsid w:val="00220EC8"/>
    <w:rsid w:val="00222431"/>
    <w:rsid w:val="0022668C"/>
    <w:rsid w:val="002325FE"/>
    <w:rsid w:val="002425C5"/>
    <w:rsid w:val="00242646"/>
    <w:rsid w:val="00246394"/>
    <w:rsid w:val="002511CF"/>
    <w:rsid w:val="00255F03"/>
    <w:rsid w:val="0026566A"/>
    <w:rsid w:val="0026644B"/>
    <w:rsid w:val="002669F4"/>
    <w:rsid w:val="002678A5"/>
    <w:rsid w:val="002865AD"/>
    <w:rsid w:val="00293B74"/>
    <w:rsid w:val="002B13E7"/>
    <w:rsid w:val="002B403A"/>
    <w:rsid w:val="002C3E47"/>
    <w:rsid w:val="002C419E"/>
    <w:rsid w:val="002D2C37"/>
    <w:rsid w:val="002D4C7E"/>
    <w:rsid w:val="002E4476"/>
    <w:rsid w:val="002E5A32"/>
    <w:rsid w:val="00304C15"/>
    <w:rsid w:val="003179C8"/>
    <w:rsid w:val="00323E93"/>
    <w:rsid w:val="00346205"/>
    <w:rsid w:val="0035782E"/>
    <w:rsid w:val="00361912"/>
    <w:rsid w:val="00362FCA"/>
    <w:rsid w:val="00377E0B"/>
    <w:rsid w:val="00380C27"/>
    <w:rsid w:val="003834BF"/>
    <w:rsid w:val="00387E7A"/>
    <w:rsid w:val="00390E50"/>
    <w:rsid w:val="003C5C8B"/>
    <w:rsid w:val="003E1EAC"/>
    <w:rsid w:val="003E40CD"/>
    <w:rsid w:val="003E6700"/>
    <w:rsid w:val="003F2E7D"/>
    <w:rsid w:val="003F4795"/>
    <w:rsid w:val="0040373F"/>
    <w:rsid w:val="00410AC1"/>
    <w:rsid w:val="00422025"/>
    <w:rsid w:val="004228B7"/>
    <w:rsid w:val="00440121"/>
    <w:rsid w:val="00440BA5"/>
    <w:rsid w:val="00450FEB"/>
    <w:rsid w:val="00455B77"/>
    <w:rsid w:val="00456487"/>
    <w:rsid w:val="00460C9A"/>
    <w:rsid w:val="00467C28"/>
    <w:rsid w:val="00483979"/>
    <w:rsid w:val="004A0FC8"/>
    <w:rsid w:val="004B214E"/>
    <w:rsid w:val="004B2461"/>
    <w:rsid w:val="004C475D"/>
    <w:rsid w:val="004D0464"/>
    <w:rsid w:val="004D4E95"/>
    <w:rsid w:val="004D6DC3"/>
    <w:rsid w:val="004E07D6"/>
    <w:rsid w:val="004E4F01"/>
    <w:rsid w:val="004F4E8E"/>
    <w:rsid w:val="004F5410"/>
    <w:rsid w:val="00505AAB"/>
    <w:rsid w:val="00505DB5"/>
    <w:rsid w:val="00507539"/>
    <w:rsid w:val="005119A2"/>
    <w:rsid w:val="00520A55"/>
    <w:rsid w:val="005211D2"/>
    <w:rsid w:val="00525CE0"/>
    <w:rsid w:val="00526B53"/>
    <w:rsid w:val="00542BAD"/>
    <w:rsid w:val="0054363D"/>
    <w:rsid w:val="005469EB"/>
    <w:rsid w:val="00553441"/>
    <w:rsid w:val="005561A5"/>
    <w:rsid w:val="00584B62"/>
    <w:rsid w:val="00587EF6"/>
    <w:rsid w:val="0059054B"/>
    <w:rsid w:val="0059490D"/>
    <w:rsid w:val="0059749C"/>
    <w:rsid w:val="005A2E2F"/>
    <w:rsid w:val="005B51EE"/>
    <w:rsid w:val="005D14F7"/>
    <w:rsid w:val="005D16AE"/>
    <w:rsid w:val="005D7FD2"/>
    <w:rsid w:val="005E0D24"/>
    <w:rsid w:val="005F02A8"/>
    <w:rsid w:val="0061050A"/>
    <w:rsid w:val="00612E84"/>
    <w:rsid w:val="00612FE6"/>
    <w:rsid w:val="00620715"/>
    <w:rsid w:val="0062423F"/>
    <w:rsid w:val="00634722"/>
    <w:rsid w:val="0064192A"/>
    <w:rsid w:val="00651B41"/>
    <w:rsid w:val="00655E14"/>
    <w:rsid w:val="006576B8"/>
    <w:rsid w:val="00664F6B"/>
    <w:rsid w:val="00690C34"/>
    <w:rsid w:val="006A1A5C"/>
    <w:rsid w:val="006A1B27"/>
    <w:rsid w:val="006B20DE"/>
    <w:rsid w:val="006D7A11"/>
    <w:rsid w:val="006E2439"/>
    <w:rsid w:val="006E3E9E"/>
    <w:rsid w:val="006E4B2F"/>
    <w:rsid w:val="007016AB"/>
    <w:rsid w:val="00706142"/>
    <w:rsid w:val="007270D2"/>
    <w:rsid w:val="00741247"/>
    <w:rsid w:val="00742065"/>
    <w:rsid w:val="0074522E"/>
    <w:rsid w:val="0074533F"/>
    <w:rsid w:val="00750014"/>
    <w:rsid w:val="0075460D"/>
    <w:rsid w:val="00770970"/>
    <w:rsid w:val="00793983"/>
    <w:rsid w:val="007A1766"/>
    <w:rsid w:val="007A4424"/>
    <w:rsid w:val="007A5BC0"/>
    <w:rsid w:val="007A6F59"/>
    <w:rsid w:val="007A7F4F"/>
    <w:rsid w:val="007B380A"/>
    <w:rsid w:val="007B4717"/>
    <w:rsid w:val="007B5694"/>
    <w:rsid w:val="007B7DD3"/>
    <w:rsid w:val="007C368A"/>
    <w:rsid w:val="007D01CE"/>
    <w:rsid w:val="007D29C9"/>
    <w:rsid w:val="007D2CEB"/>
    <w:rsid w:val="007D49F8"/>
    <w:rsid w:val="007D6EDF"/>
    <w:rsid w:val="007E26C4"/>
    <w:rsid w:val="007E58AE"/>
    <w:rsid w:val="007E662F"/>
    <w:rsid w:val="007F0BBD"/>
    <w:rsid w:val="007F2504"/>
    <w:rsid w:val="00801FDB"/>
    <w:rsid w:val="0080670D"/>
    <w:rsid w:val="0083100A"/>
    <w:rsid w:val="00837D35"/>
    <w:rsid w:val="00841224"/>
    <w:rsid w:val="00841F09"/>
    <w:rsid w:val="00853186"/>
    <w:rsid w:val="00856C13"/>
    <w:rsid w:val="0086014C"/>
    <w:rsid w:val="00866DDC"/>
    <w:rsid w:val="00872A30"/>
    <w:rsid w:val="00874380"/>
    <w:rsid w:val="008765C0"/>
    <w:rsid w:val="00881E7E"/>
    <w:rsid w:val="00887F7A"/>
    <w:rsid w:val="008A48E7"/>
    <w:rsid w:val="008B0EBB"/>
    <w:rsid w:val="008B67D0"/>
    <w:rsid w:val="008B6957"/>
    <w:rsid w:val="008C1838"/>
    <w:rsid w:val="008D547A"/>
    <w:rsid w:val="008D5B78"/>
    <w:rsid w:val="008D5D04"/>
    <w:rsid w:val="008E6D9F"/>
    <w:rsid w:val="00901B23"/>
    <w:rsid w:val="00914620"/>
    <w:rsid w:val="0092088D"/>
    <w:rsid w:val="00926311"/>
    <w:rsid w:val="00927F11"/>
    <w:rsid w:val="00943744"/>
    <w:rsid w:val="00944507"/>
    <w:rsid w:val="00950088"/>
    <w:rsid w:val="009509B7"/>
    <w:rsid w:val="00960177"/>
    <w:rsid w:val="0096121A"/>
    <w:rsid w:val="00961BF6"/>
    <w:rsid w:val="0096745D"/>
    <w:rsid w:val="00971390"/>
    <w:rsid w:val="00974A76"/>
    <w:rsid w:val="009802B1"/>
    <w:rsid w:val="00984BFA"/>
    <w:rsid w:val="009A0F22"/>
    <w:rsid w:val="009B4947"/>
    <w:rsid w:val="009C03C2"/>
    <w:rsid w:val="009C13B8"/>
    <w:rsid w:val="009C4358"/>
    <w:rsid w:val="009C68B8"/>
    <w:rsid w:val="009D64DE"/>
    <w:rsid w:val="009F3206"/>
    <w:rsid w:val="009F70F9"/>
    <w:rsid w:val="00A0170F"/>
    <w:rsid w:val="00A02025"/>
    <w:rsid w:val="00A02F80"/>
    <w:rsid w:val="00A106C3"/>
    <w:rsid w:val="00A22E93"/>
    <w:rsid w:val="00A24A18"/>
    <w:rsid w:val="00A2609A"/>
    <w:rsid w:val="00A351C5"/>
    <w:rsid w:val="00A35E8A"/>
    <w:rsid w:val="00A40E4B"/>
    <w:rsid w:val="00A412A0"/>
    <w:rsid w:val="00A53A97"/>
    <w:rsid w:val="00A547A6"/>
    <w:rsid w:val="00A573CC"/>
    <w:rsid w:val="00A763D5"/>
    <w:rsid w:val="00A80E2A"/>
    <w:rsid w:val="00A8349C"/>
    <w:rsid w:val="00AA0725"/>
    <w:rsid w:val="00AA1676"/>
    <w:rsid w:val="00AB32EA"/>
    <w:rsid w:val="00AB396A"/>
    <w:rsid w:val="00AD02C7"/>
    <w:rsid w:val="00AD65E2"/>
    <w:rsid w:val="00AF3CB3"/>
    <w:rsid w:val="00B02EC9"/>
    <w:rsid w:val="00B050EE"/>
    <w:rsid w:val="00B0529E"/>
    <w:rsid w:val="00B21ADD"/>
    <w:rsid w:val="00B30946"/>
    <w:rsid w:val="00B75204"/>
    <w:rsid w:val="00B80BB8"/>
    <w:rsid w:val="00B87E7C"/>
    <w:rsid w:val="00B965EA"/>
    <w:rsid w:val="00BA6FC7"/>
    <w:rsid w:val="00BA7A1E"/>
    <w:rsid w:val="00BB236A"/>
    <w:rsid w:val="00BB6A73"/>
    <w:rsid w:val="00BC7523"/>
    <w:rsid w:val="00BD1CF4"/>
    <w:rsid w:val="00BF47A4"/>
    <w:rsid w:val="00C035DD"/>
    <w:rsid w:val="00C07F71"/>
    <w:rsid w:val="00C404BF"/>
    <w:rsid w:val="00C56412"/>
    <w:rsid w:val="00C64485"/>
    <w:rsid w:val="00C72A09"/>
    <w:rsid w:val="00C762F4"/>
    <w:rsid w:val="00C90846"/>
    <w:rsid w:val="00C93B42"/>
    <w:rsid w:val="00C96081"/>
    <w:rsid w:val="00CB577F"/>
    <w:rsid w:val="00CB62C5"/>
    <w:rsid w:val="00CD4088"/>
    <w:rsid w:val="00CE1D53"/>
    <w:rsid w:val="00CF3381"/>
    <w:rsid w:val="00D17D93"/>
    <w:rsid w:val="00D34B58"/>
    <w:rsid w:val="00D54E49"/>
    <w:rsid w:val="00D55267"/>
    <w:rsid w:val="00D62A41"/>
    <w:rsid w:val="00D66817"/>
    <w:rsid w:val="00D704C9"/>
    <w:rsid w:val="00D73F41"/>
    <w:rsid w:val="00D811DC"/>
    <w:rsid w:val="00D9279B"/>
    <w:rsid w:val="00DA09A7"/>
    <w:rsid w:val="00DA1F3A"/>
    <w:rsid w:val="00DA7C7B"/>
    <w:rsid w:val="00DB795E"/>
    <w:rsid w:val="00DC530F"/>
    <w:rsid w:val="00DC654D"/>
    <w:rsid w:val="00DD2374"/>
    <w:rsid w:val="00DD466E"/>
    <w:rsid w:val="00DD5556"/>
    <w:rsid w:val="00DE35B1"/>
    <w:rsid w:val="00DF4EC9"/>
    <w:rsid w:val="00DF5CA0"/>
    <w:rsid w:val="00E03AEA"/>
    <w:rsid w:val="00E06A12"/>
    <w:rsid w:val="00E0784D"/>
    <w:rsid w:val="00E1321B"/>
    <w:rsid w:val="00E17FD4"/>
    <w:rsid w:val="00E20918"/>
    <w:rsid w:val="00E24C2B"/>
    <w:rsid w:val="00E275DD"/>
    <w:rsid w:val="00E30144"/>
    <w:rsid w:val="00E53D20"/>
    <w:rsid w:val="00E578C0"/>
    <w:rsid w:val="00E622C5"/>
    <w:rsid w:val="00E637BB"/>
    <w:rsid w:val="00E65B5E"/>
    <w:rsid w:val="00E8388E"/>
    <w:rsid w:val="00EA230A"/>
    <w:rsid w:val="00EA4DE3"/>
    <w:rsid w:val="00EB01B3"/>
    <w:rsid w:val="00EB41DE"/>
    <w:rsid w:val="00EB5B90"/>
    <w:rsid w:val="00EB7632"/>
    <w:rsid w:val="00EC2730"/>
    <w:rsid w:val="00EC6F68"/>
    <w:rsid w:val="00EC756E"/>
    <w:rsid w:val="00ED3AC3"/>
    <w:rsid w:val="00EE402A"/>
    <w:rsid w:val="00EE6C2D"/>
    <w:rsid w:val="00EF174C"/>
    <w:rsid w:val="00EF4350"/>
    <w:rsid w:val="00F00B96"/>
    <w:rsid w:val="00F0474A"/>
    <w:rsid w:val="00F05D11"/>
    <w:rsid w:val="00F07BA7"/>
    <w:rsid w:val="00F4658A"/>
    <w:rsid w:val="00F5573E"/>
    <w:rsid w:val="00F578FE"/>
    <w:rsid w:val="00F80675"/>
    <w:rsid w:val="00F91229"/>
    <w:rsid w:val="00F912F3"/>
    <w:rsid w:val="00F9321B"/>
    <w:rsid w:val="00FB1E85"/>
    <w:rsid w:val="00FB2BCF"/>
    <w:rsid w:val="00FB7179"/>
    <w:rsid w:val="00FB7592"/>
    <w:rsid w:val="00FC004F"/>
    <w:rsid w:val="00FC25EE"/>
    <w:rsid w:val="00FC559E"/>
    <w:rsid w:val="00FD2F32"/>
    <w:rsid w:val="00FE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35D47"/>
  <w15:docId w15:val="{B2BAF404-1605-4625-B445-F45DD52A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A48E7"/>
    <w:pPr>
      <w:spacing w:after="200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17D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37D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aps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E6D9F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E6D9F"/>
    <w:rPr>
      <w:rFonts w:ascii="Tahoma" w:hAnsi="Tahoma" w:cs="Tahoma"/>
      <w:sz w:val="16"/>
      <w:szCs w:val="16"/>
      <w:lang w:eastAsia="en-US"/>
    </w:rPr>
  </w:style>
  <w:style w:type="table" w:styleId="Tabela-Siatka">
    <w:name w:val="Table Grid"/>
    <w:basedOn w:val="Standardowy"/>
    <w:uiPriority w:val="59"/>
    <w:rsid w:val="00D17D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E53D20"/>
    <w:pPr>
      <w:spacing w:after="300"/>
      <w:contextualSpacing/>
    </w:pPr>
    <w:rPr>
      <w:rFonts w:asciiTheme="majorHAnsi" w:eastAsiaTheme="majorEastAsia" w:hAnsiTheme="majorHAnsi" w:cstheme="majorBidi"/>
      <w:caps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53D20"/>
    <w:rPr>
      <w:rFonts w:asciiTheme="majorHAnsi" w:eastAsiaTheme="majorEastAsia" w:hAnsiTheme="majorHAnsi" w:cstheme="majorBidi"/>
      <w:caps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837D35"/>
    <w:rPr>
      <w:rFonts w:asciiTheme="majorHAnsi" w:eastAsiaTheme="majorEastAsia" w:hAnsiTheme="majorHAnsi" w:cstheme="majorBidi"/>
      <w:b/>
      <w:bCs/>
      <w:caps/>
      <w:color w:val="000000" w:themeColor="text1"/>
      <w:sz w:val="26"/>
      <w:szCs w:val="26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D17D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C368A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7C368A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7C368A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7C368A"/>
    <w:rPr>
      <w:sz w:val="22"/>
      <w:szCs w:val="22"/>
      <w:lang w:eastAsia="en-US"/>
    </w:rPr>
  </w:style>
  <w:style w:type="paragraph" w:styleId="Bezodstpw">
    <w:name w:val="No Spacing"/>
    <w:uiPriority w:val="1"/>
    <w:qFormat/>
    <w:rsid w:val="00741247"/>
    <w:rPr>
      <w:sz w:val="22"/>
      <w:szCs w:val="22"/>
      <w:lang w:eastAsia="en-US"/>
    </w:rPr>
  </w:style>
  <w:style w:type="character" w:styleId="Uwydatnienie">
    <w:name w:val="Emphasis"/>
    <w:basedOn w:val="Domylnaczcionkaakapitu"/>
    <w:uiPriority w:val="20"/>
    <w:qFormat/>
    <w:rsid w:val="00114D53"/>
    <w:rPr>
      <w:i/>
      <w:iCs/>
    </w:rPr>
  </w:style>
  <w:style w:type="character" w:styleId="Hipercze">
    <w:name w:val="Hyperlink"/>
    <w:basedOn w:val="Domylnaczcionkaakapitu"/>
    <w:uiPriority w:val="99"/>
    <w:unhideWhenUsed/>
    <w:rsid w:val="00067B10"/>
    <w:rPr>
      <w:color w:val="0000FF" w:themeColor="hyperlink"/>
      <w:u w:val="single"/>
    </w:rPr>
  </w:style>
  <w:style w:type="character" w:customStyle="1" w:styleId="hps">
    <w:name w:val="hps"/>
    <w:rsid w:val="00FD2F32"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56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56412"/>
    <w:rPr>
      <w:rFonts w:ascii="Courier New" w:eastAsia="Times New Roman" w:hAnsi="Courier New" w:cs="Courier New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A0FC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4A0FC8"/>
    <w:rPr>
      <w:color w:val="800080" w:themeColor="followedHyperlink"/>
      <w:u w:val="single"/>
    </w:rPr>
  </w:style>
  <w:style w:type="table" w:styleId="Tabela-Motyw">
    <w:name w:val="Table Theme"/>
    <w:basedOn w:val="Standardowy"/>
    <w:uiPriority w:val="99"/>
    <w:rsid w:val="00C90846"/>
    <w:pPr>
      <w:spacing w:after="2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duletitlelink">
    <w:name w:val="module__title__link"/>
    <w:basedOn w:val="Domylnaczcionkaakapitu"/>
    <w:rsid w:val="00EE4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reb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rebit.github.io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16F28-4745-4AD9-81E9-ABDDC7A49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4720</TotalTime>
  <Pages>2</Pages>
  <Words>128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Szymon Tomulewicz CV</vt:lpstr>
    </vt:vector>
  </TitlesOfParts>
  <Company>Grupa Pracuj S.A.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Szymon Tomulewicz CV</dc:title>
  <dc:subject/>
  <dc:creator>Pracuj.pl</dc:creator>
  <cp:keywords/>
  <dc:description/>
  <cp:lastModifiedBy>Szymon Tomulewicz</cp:lastModifiedBy>
  <cp:revision>67</cp:revision>
  <cp:lastPrinted>2020-01-25T17:00:00Z</cp:lastPrinted>
  <dcterms:created xsi:type="dcterms:W3CDTF">2012-01-10T09:29:00Z</dcterms:created>
  <dcterms:modified xsi:type="dcterms:W3CDTF">2021-07-20T09:52:00Z</dcterms:modified>
</cp:coreProperties>
</file>